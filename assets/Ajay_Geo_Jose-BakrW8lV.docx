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9A45DD" w14:textId="1EDF966B" w:rsidR="00BD4646" w:rsidRPr="00610EF9" w:rsidRDefault="00E82264" w:rsidP="00D85CA6">
      <w:pPr>
        <w:suppressAutoHyphens w:val="0"/>
        <w:spacing w:line="276" w:lineRule="auto"/>
        <w:rPr>
          <w:rFonts w:ascii="Calibri Light" w:hAnsi="Calibri Light" w:cs="Calibri Light"/>
          <w:b/>
          <w:bCs/>
          <w:color w:val="000000" w:themeColor="text1"/>
          <w:sz w:val="52"/>
          <w:szCs w:val="52"/>
          <w:lang w:val="en-GB"/>
        </w:rPr>
      </w:pPr>
      <w:bookmarkStart w:id="0" w:name="_top"/>
      <w:bookmarkEnd w:id="0"/>
      <w:r>
        <w:rPr>
          <w:rFonts w:ascii="Calibri Light" w:hAnsi="Calibri Light" w:cs="Calibri Light"/>
          <w:b/>
          <w:bCs/>
          <w:color w:val="000000" w:themeColor="text1"/>
          <w:sz w:val="52"/>
          <w:szCs w:val="52"/>
          <w:lang w:val="en-GB"/>
        </w:rPr>
        <w:t>Ajay</w:t>
      </w:r>
      <w:r w:rsidR="00211859">
        <w:rPr>
          <w:rFonts w:ascii="Calibri Light" w:hAnsi="Calibri Light" w:cs="Calibri Light"/>
          <w:b/>
          <w:bCs/>
          <w:color w:val="000000" w:themeColor="text1"/>
          <w:sz w:val="52"/>
          <w:szCs w:val="52"/>
          <w:lang w:val="en-GB"/>
        </w:rPr>
        <w:t xml:space="preserve"> Geo Jose</w:t>
      </w:r>
    </w:p>
    <w:p w14:paraId="6FA5F789" w14:textId="32449865" w:rsidR="00E932A1" w:rsidRPr="005D4FAE" w:rsidRDefault="00211859" w:rsidP="00D85CA6">
      <w:pPr>
        <w:pBdr>
          <w:bottom w:val="single" w:sz="12" w:space="1" w:color="auto"/>
        </w:pBdr>
        <w:suppressAutoHyphens w:val="0"/>
        <w:spacing w:line="276" w:lineRule="auto"/>
        <w:rPr>
          <w:rFonts w:ascii="Calibri Light" w:hAnsi="Calibri Light" w:cs="Calibri Light"/>
          <w:sz w:val="21"/>
          <w:szCs w:val="21"/>
          <w:lang w:val="en-GB"/>
        </w:rPr>
      </w:pPr>
      <w:bookmarkStart w:id="1" w:name="_Hlk99360533"/>
      <w:r>
        <w:rPr>
          <w:rFonts w:ascii="Calibri Light" w:hAnsi="Calibri Light" w:cs="Calibri Light"/>
          <w:sz w:val="21"/>
          <w:szCs w:val="21"/>
          <w:lang w:val="en-GB"/>
        </w:rPr>
        <w:t>L</w:t>
      </w:r>
      <w:r w:rsidR="00E82264">
        <w:rPr>
          <w:rFonts w:ascii="Calibri Light" w:hAnsi="Calibri Light" w:cs="Calibri Light"/>
          <w:sz w:val="21"/>
          <w:szCs w:val="21"/>
          <w:lang w:val="en-GB"/>
        </w:rPr>
        <w:t>iverpool</w:t>
      </w:r>
      <w:r>
        <w:rPr>
          <w:rFonts w:ascii="Calibri Light" w:hAnsi="Calibri Light" w:cs="Calibri Light"/>
          <w:sz w:val="21"/>
          <w:szCs w:val="21"/>
          <w:lang w:val="en-GB"/>
        </w:rPr>
        <w:t xml:space="preserve">, UK | </w:t>
      </w:r>
      <w:r w:rsidR="00E82264" w:rsidRPr="00E82264">
        <w:rPr>
          <w:rFonts w:ascii="Calibri Light" w:hAnsi="Calibri Light" w:cs="Calibri Light"/>
          <w:sz w:val="21"/>
          <w:szCs w:val="21"/>
        </w:rPr>
        <w:t xml:space="preserve">+44 7426074724 </w:t>
      </w:r>
      <w:r w:rsidR="00E65094" w:rsidRPr="005D4FAE">
        <w:rPr>
          <w:rFonts w:ascii="Calibri Light" w:hAnsi="Calibri Light" w:cs="Calibri Light"/>
          <w:sz w:val="21"/>
          <w:szCs w:val="21"/>
          <w:lang w:val="en-GB"/>
        </w:rPr>
        <w:t xml:space="preserve">| </w:t>
      </w:r>
      <w:bookmarkEnd w:id="1"/>
      <w:r w:rsidR="005E32B1" w:rsidRPr="000E4561">
        <w:rPr>
          <w:rFonts w:ascii="Calibri Light" w:hAnsi="Calibri Light" w:cs="Calibri Light"/>
          <w:sz w:val="21"/>
          <w:szCs w:val="21"/>
          <w:lang w:val="en-GB"/>
        </w:rPr>
        <w:fldChar w:fldCharType="begin"/>
      </w:r>
      <w:r w:rsidR="009D5D42" w:rsidRPr="000E4561">
        <w:rPr>
          <w:rFonts w:ascii="Calibri Light" w:hAnsi="Calibri Light" w:cs="Calibri Light"/>
          <w:sz w:val="21"/>
          <w:szCs w:val="21"/>
          <w:lang w:val="en-GB"/>
        </w:rPr>
        <w:instrText>HYPERLINK "mailto:%20ajaygeojose@gmail.com?subject=We’d%20Love%20to%20Know%20You%20Better%20–%20Interview%20Invitation"</w:instrText>
      </w:r>
      <w:r w:rsidR="009D5D42" w:rsidRPr="000E4561">
        <w:rPr>
          <w:rFonts w:ascii="Calibri Light" w:hAnsi="Calibri Light" w:cs="Calibri Light"/>
          <w:sz w:val="21"/>
          <w:szCs w:val="21"/>
          <w:lang w:val="en-GB"/>
        </w:rPr>
      </w:r>
      <w:r w:rsidR="005E32B1" w:rsidRPr="000E4561">
        <w:rPr>
          <w:rFonts w:ascii="Calibri Light" w:hAnsi="Calibri Light" w:cs="Calibri Light"/>
          <w:sz w:val="21"/>
          <w:szCs w:val="21"/>
          <w:lang w:val="en-GB"/>
        </w:rPr>
        <w:fldChar w:fldCharType="separate"/>
      </w:r>
      <w:r w:rsidR="009D5D42" w:rsidRPr="000E4561">
        <w:rPr>
          <w:rStyle w:val="Hyperlink"/>
          <w:rFonts w:ascii="Calibri Light" w:hAnsi="Calibri Light" w:cs="Calibri Light"/>
          <w:sz w:val="21"/>
          <w:szCs w:val="21"/>
          <w:u w:val="none"/>
          <w:lang w:val="en-GB"/>
        </w:rPr>
        <w:t>Reach</w:t>
      </w:r>
      <w:r w:rsidR="007F4C32" w:rsidRPr="000E4561">
        <w:rPr>
          <w:rStyle w:val="Hyperlink"/>
          <w:rFonts w:ascii="Calibri Light" w:hAnsi="Calibri Light" w:cs="Calibri Light"/>
          <w:sz w:val="21"/>
          <w:szCs w:val="21"/>
          <w:u w:val="none"/>
          <w:lang w:val="en-GB"/>
        </w:rPr>
        <w:t>-</w:t>
      </w:r>
      <w:r w:rsidR="009D5D42" w:rsidRPr="000E4561">
        <w:rPr>
          <w:rStyle w:val="Hyperlink"/>
          <w:rFonts w:ascii="Calibri Light" w:hAnsi="Calibri Light" w:cs="Calibri Light"/>
          <w:sz w:val="21"/>
          <w:szCs w:val="21"/>
          <w:u w:val="none"/>
          <w:lang w:val="en-GB"/>
        </w:rPr>
        <w:t>Out</w:t>
      </w:r>
      <w:r w:rsidR="005E32B1" w:rsidRPr="000E4561">
        <w:rPr>
          <w:rFonts w:ascii="Calibri Light" w:hAnsi="Calibri Light" w:cs="Calibri Light"/>
          <w:sz w:val="21"/>
          <w:szCs w:val="21"/>
          <w:lang w:val="en-GB"/>
        </w:rPr>
        <w:fldChar w:fldCharType="end"/>
      </w:r>
      <w:r w:rsidR="00112895">
        <w:rPr>
          <w:rFonts w:ascii="Calibri Light" w:hAnsi="Calibri Light" w:cs="Calibri Light"/>
          <w:sz w:val="21"/>
          <w:szCs w:val="21"/>
          <w:lang w:val="en-GB"/>
        </w:rPr>
        <w:t xml:space="preserve"> </w:t>
      </w:r>
      <w:r w:rsidR="00F32321">
        <w:rPr>
          <w:rFonts w:ascii="Calibri Light" w:hAnsi="Calibri Light" w:cs="Calibri Light"/>
          <w:sz w:val="21"/>
          <w:szCs w:val="21"/>
          <w:lang w:val="en-GB"/>
        </w:rPr>
        <w:t xml:space="preserve">| </w:t>
      </w:r>
      <w:hyperlink r:id="rId8" w:tgtFrame="_blank" w:history="1">
        <w:r w:rsidR="009D5D42" w:rsidRPr="000E4561">
          <w:rPr>
            <w:rStyle w:val="Hyperlink"/>
            <w:rFonts w:ascii="Calibri Light" w:hAnsi="Calibri Light" w:cs="Calibri Light"/>
            <w:sz w:val="21"/>
            <w:szCs w:val="21"/>
            <w:u w:val="none"/>
            <w:lang w:val="en-GB"/>
          </w:rPr>
          <w:t>Portfo</w:t>
        </w:r>
        <w:r w:rsidR="009D5D42" w:rsidRPr="000E4561">
          <w:rPr>
            <w:rStyle w:val="Hyperlink"/>
            <w:rFonts w:ascii="Calibri Light" w:hAnsi="Calibri Light" w:cs="Calibri Light"/>
            <w:sz w:val="21"/>
            <w:szCs w:val="21"/>
            <w:u w:val="none"/>
            <w:lang w:val="en-GB"/>
          </w:rPr>
          <w:t>l</w:t>
        </w:r>
        <w:r w:rsidR="009D5D42" w:rsidRPr="000E4561">
          <w:rPr>
            <w:rStyle w:val="Hyperlink"/>
            <w:rFonts w:ascii="Calibri Light" w:hAnsi="Calibri Light" w:cs="Calibri Light"/>
            <w:sz w:val="21"/>
            <w:szCs w:val="21"/>
            <w:u w:val="none"/>
            <w:lang w:val="en-GB"/>
          </w:rPr>
          <w:t>io</w:t>
        </w:r>
      </w:hyperlink>
      <w:r w:rsidR="00F26EEA" w:rsidRPr="000E4561">
        <w:rPr>
          <w:rFonts w:ascii="Calibri Light" w:hAnsi="Calibri Light" w:cs="Calibri Light"/>
          <w:color w:val="EE0000"/>
          <w:sz w:val="21"/>
          <w:szCs w:val="21"/>
          <w:lang w:val="en-GB"/>
        </w:rPr>
        <w:t xml:space="preserve"> </w:t>
      </w:r>
      <w:r w:rsidR="005D2010">
        <w:rPr>
          <w:rFonts w:ascii="Calibri Light" w:hAnsi="Calibri Light" w:cs="Calibri Light"/>
          <w:sz w:val="21"/>
          <w:szCs w:val="21"/>
          <w:lang w:val="en-GB"/>
        </w:rPr>
        <w:t>|</w:t>
      </w:r>
      <w:r w:rsidR="00F32321" w:rsidRPr="000E4561">
        <w:rPr>
          <w:rFonts w:ascii="Calibri Light" w:hAnsi="Calibri Light" w:cs="Calibri Light"/>
          <w:sz w:val="21"/>
          <w:szCs w:val="21"/>
          <w:lang w:val="en-GB"/>
        </w:rPr>
        <w:t xml:space="preserve"> </w:t>
      </w:r>
      <w:hyperlink w:anchor="_top" w:history="1">
        <w:r w:rsidR="007F4C32" w:rsidRPr="000E4561">
          <w:rPr>
            <w:rStyle w:val="Hyperlink"/>
            <w:rFonts w:ascii="Calibri Light" w:hAnsi="Calibri Light" w:cs="Calibri Light"/>
            <w:sz w:val="21"/>
            <w:szCs w:val="21"/>
            <w:u w:val="none"/>
            <w:lang w:val="en-GB"/>
          </w:rPr>
          <w:t xml:space="preserve"> LinkedIn</w:t>
        </w:r>
      </w:hyperlink>
    </w:p>
    <w:p w14:paraId="1E1DEED4" w14:textId="77777777" w:rsidR="00BD4646" w:rsidRPr="00347FA1" w:rsidRDefault="00BD4646" w:rsidP="00D85CA6">
      <w:pPr>
        <w:tabs>
          <w:tab w:val="left" w:pos="3060"/>
        </w:tabs>
        <w:spacing w:line="276" w:lineRule="auto"/>
        <w:rPr>
          <w:rFonts w:ascii="Calibri Light" w:hAnsi="Calibri Light" w:cs="Calibri Light"/>
          <w:color w:val="5A5294"/>
          <w:sz w:val="10"/>
          <w:szCs w:val="10"/>
          <w:lang w:val="en-GB"/>
        </w:rPr>
      </w:pPr>
    </w:p>
    <w:p w14:paraId="01E0A80B" w14:textId="297539DD" w:rsidR="00B05880" w:rsidRDefault="00E82264" w:rsidP="00D85CA6">
      <w:pPr>
        <w:spacing w:line="276" w:lineRule="auto"/>
        <w:jc w:val="center"/>
        <w:rPr>
          <w:rFonts w:ascii="Calibri Light" w:hAnsi="Calibri Light" w:cs="Calibri Light"/>
          <w:b/>
          <w:bCs/>
          <w:color w:val="000000" w:themeColor="text1"/>
          <w:sz w:val="28"/>
          <w:szCs w:val="28"/>
          <w:lang w:val="en-GB"/>
        </w:rPr>
      </w:pPr>
      <w:r w:rsidRPr="00E82264">
        <w:rPr>
          <w:rFonts w:ascii="Calibri Light" w:hAnsi="Calibri Light" w:cs="Calibri Light"/>
          <w:b/>
          <w:bCs/>
          <w:color w:val="000000" w:themeColor="text1"/>
          <w:sz w:val="28"/>
          <w:szCs w:val="28"/>
        </w:rPr>
        <w:t xml:space="preserve">Senior Front-End Developer </w:t>
      </w:r>
      <w:r w:rsidR="00EA51AA">
        <w:rPr>
          <w:rFonts w:ascii="Calibri Light" w:hAnsi="Calibri Light" w:cs="Calibri Light"/>
          <w:b/>
          <w:bCs/>
          <w:color w:val="000000" w:themeColor="text1"/>
          <w:sz w:val="28"/>
          <w:szCs w:val="28"/>
          <w:lang w:val="en-GB"/>
        </w:rPr>
        <w:t>|</w:t>
      </w:r>
      <w:r w:rsidR="00E90DC6">
        <w:rPr>
          <w:rFonts w:ascii="Calibri Light" w:hAnsi="Calibri Light" w:cs="Calibri Light"/>
          <w:b/>
          <w:bCs/>
          <w:color w:val="000000" w:themeColor="text1"/>
          <w:sz w:val="28"/>
          <w:szCs w:val="28"/>
          <w:lang w:val="en-GB"/>
        </w:rPr>
        <w:t xml:space="preserve"> </w:t>
      </w:r>
      <w:r w:rsidR="00194480">
        <w:rPr>
          <w:rFonts w:ascii="Calibri Light" w:hAnsi="Calibri Light" w:cs="Calibri Light"/>
          <w:b/>
          <w:bCs/>
          <w:color w:val="000000" w:themeColor="text1"/>
          <w:sz w:val="28"/>
          <w:szCs w:val="28"/>
          <w:lang w:val="en-GB"/>
        </w:rPr>
        <w:t>React Js</w:t>
      </w:r>
      <w:r>
        <w:rPr>
          <w:rFonts w:ascii="Calibri Light" w:hAnsi="Calibri Light" w:cs="Calibri Light"/>
          <w:b/>
          <w:bCs/>
          <w:color w:val="000000" w:themeColor="text1"/>
          <w:sz w:val="28"/>
          <w:szCs w:val="28"/>
          <w:lang w:val="en-GB"/>
        </w:rPr>
        <w:t xml:space="preserve"> Developer</w:t>
      </w:r>
    </w:p>
    <w:p w14:paraId="5B1FB803" w14:textId="44ED8744" w:rsidR="00AF42B2" w:rsidRPr="00347FA1" w:rsidRDefault="00AF42B2" w:rsidP="00AF42B2">
      <w:pPr>
        <w:tabs>
          <w:tab w:val="right" w:pos="10800"/>
        </w:tabs>
        <w:suppressAutoHyphens w:val="0"/>
        <w:spacing w:line="276" w:lineRule="auto"/>
        <w:rPr>
          <w:rFonts w:ascii="Calibri Light" w:hAnsi="Calibri Light" w:cs="Calibri Light"/>
          <w:b/>
          <w:bCs/>
          <w:strike/>
          <w:color w:val="262626" w:themeColor="text1" w:themeTint="D9"/>
          <w:sz w:val="25"/>
          <w:szCs w:val="25"/>
          <w:lang w:val="en-GB"/>
        </w:rPr>
        <w:sectPr w:rsidR="00AF42B2" w:rsidRPr="00347FA1" w:rsidSect="00310DDD">
          <w:headerReference w:type="default" r:id="rId9"/>
          <w:footerReference w:type="even" r:id="rId10"/>
          <w:footerReference w:type="default" r:id="rId11"/>
          <w:headerReference w:type="first" r:id="rId12"/>
          <w:footerReference w:type="first" r:id="rId13"/>
          <w:type w:val="continuous"/>
          <w:pgSz w:w="12240" w:h="15840"/>
          <w:pgMar w:top="763" w:right="720" w:bottom="763" w:left="720" w:header="432" w:footer="720" w:gutter="0"/>
          <w:cols w:space="720"/>
          <w:titlePg/>
          <w:docGrid w:linePitch="360"/>
        </w:sectPr>
      </w:pPr>
      <w:r>
        <w:rPr>
          <w:rFonts w:ascii="Calibri Light" w:hAnsi="Calibri Light" w:cs="Calibri Light"/>
          <w:b/>
          <w:bCs/>
          <w:color w:val="000000" w:themeColor="text1"/>
          <w:sz w:val="25"/>
          <w:szCs w:val="25"/>
          <w:lang w:val="en-GB"/>
        </w:rPr>
        <w:t>PROFILE</w:t>
      </w:r>
      <w:r w:rsidRPr="00347FA1">
        <w:rPr>
          <w:rFonts w:ascii="Calibri Light" w:hAnsi="Calibri Light" w:cs="Calibri Light"/>
          <w:strike/>
          <w:color w:val="D9D9D9" w:themeColor="background1" w:themeShade="D9"/>
          <w:lang w:val="en-GB"/>
        </w:rPr>
        <w:tab/>
      </w:r>
    </w:p>
    <w:p w14:paraId="79EF83AC" w14:textId="3C52160E" w:rsidR="00766DE7" w:rsidRDefault="00766DE7" w:rsidP="00FB7A93">
      <w:pPr>
        <w:tabs>
          <w:tab w:val="right" w:pos="10800"/>
        </w:tabs>
        <w:suppressAutoHyphens w:val="0"/>
        <w:spacing w:line="276" w:lineRule="auto"/>
        <w:jc w:val="both"/>
        <w:rPr>
          <w:rFonts w:ascii="Calibri Light" w:hAnsi="Calibri Light" w:cs="Calibri Light"/>
          <w:sz w:val="21"/>
          <w:szCs w:val="21"/>
          <w:lang w:val="en-GB"/>
        </w:rPr>
      </w:pPr>
      <w:r w:rsidRPr="00766DE7">
        <w:rPr>
          <w:rFonts w:ascii="Calibri Light" w:hAnsi="Calibri Light" w:cs="Calibri Light"/>
          <w:sz w:val="21"/>
          <w:szCs w:val="21"/>
          <w:lang w:val="en-GB"/>
        </w:rPr>
        <w:t>Innovative and results-driven web developer with 6+ years of experience crafting high-performance, user-first applications across diverse industries. Expert in modern front-end technologies including React.js, JavaScript (ES6+), Redux and responsive UI/UX design, with a sharp focus on accessibility and performance optimization. Adept at translating complex requirements into elegant, scalable solutions by leveraging tools like Plotly.js for data visualization, AWS for cloud deployment and DevOps automation for streamlined delivery. Proven leadership in mentoring junior developers and collaborating cross-functionally to launch impactful digital experiences. Passionate about building intuitive interfaces and driving innovation through clean code, strategic thinking</w:t>
      </w:r>
      <w:r w:rsidR="003C25CD">
        <w:rPr>
          <w:rFonts w:ascii="Calibri Light" w:hAnsi="Calibri Light" w:cs="Calibri Light"/>
          <w:sz w:val="21"/>
          <w:szCs w:val="21"/>
          <w:lang w:val="en-GB"/>
        </w:rPr>
        <w:t xml:space="preserve"> and</w:t>
      </w:r>
      <w:r w:rsidRPr="00766DE7">
        <w:rPr>
          <w:rFonts w:ascii="Calibri Light" w:hAnsi="Calibri Light" w:cs="Calibri Light"/>
          <w:sz w:val="21"/>
          <w:szCs w:val="21"/>
          <w:lang w:val="en-GB"/>
        </w:rPr>
        <w:t xml:space="preserve"> continuous learning.</w:t>
      </w:r>
    </w:p>
    <w:p w14:paraId="6C494F0F" w14:textId="718AEE93" w:rsidR="00744484" w:rsidRPr="00E82264" w:rsidRDefault="00E3557B" w:rsidP="00FB7A93">
      <w:pPr>
        <w:tabs>
          <w:tab w:val="right" w:pos="10800"/>
        </w:tabs>
        <w:suppressAutoHyphens w:val="0"/>
        <w:spacing w:line="276" w:lineRule="auto"/>
        <w:jc w:val="both"/>
        <w:rPr>
          <w:rFonts w:ascii="Calibri Light" w:hAnsi="Calibri Light" w:cs="Calibri Light"/>
          <w:sz w:val="21"/>
          <w:szCs w:val="21"/>
          <w:lang w:val="en-GB"/>
        </w:rPr>
      </w:pPr>
      <w:r>
        <w:rPr>
          <w:rFonts w:ascii="Calibri Light" w:hAnsi="Calibri Light" w:cs="Calibri Light"/>
          <w:sz w:val="21"/>
          <w:szCs w:val="21"/>
          <w:lang w:val="en-GB"/>
        </w:rPr>
        <w:tab/>
      </w:r>
    </w:p>
    <w:p w14:paraId="4104AC22" w14:textId="3D765D43" w:rsidR="00BD4646" w:rsidRPr="00347FA1" w:rsidRDefault="00087BE2" w:rsidP="00FF73E3">
      <w:pPr>
        <w:tabs>
          <w:tab w:val="right" w:pos="10800"/>
        </w:tabs>
        <w:suppressAutoHyphens w:val="0"/>
        <w:spacing w:line="276" w:lineRule="auto"/>
        <w:rPr>
          <w:rFonts w:ascii="Calibri Light" w:hAnsi="Calibri Light" w:cs="Calibri Light"/>
          <w:b/>
          <w:bCs/>
          <w:strike/>
          <w:color w:val="262626" w:themeColor="text1" w:themeTint="D9"/>
          <w:sz w:val="25"/>
          <w:szCs w:val="25"/>
          <w:lang w:val="en-GB"/>
        </w:rPr>
        <w:sectPr w:rsidR="00BD4646" w:rsidRPr="00347FA1" w:rsidSect="00310DDD">
          <w:headerReference w:type="default" r:id="rId14"/>
          <w:footerReference w:type="even" r:id="rId15"/>
          <w:footerReference w:type="default" r:id="rId16"/>
          <w:headerReference w:type="first" r:id="rId17"/>
          <w:footerReference w:type="first" r:id="rId18"/>
          <w:type w:val="continuous"/>
          <w:pgSz w:w="12240" w:h="15840"/>
          <w:pgMar w:top="763" w:right="720" w:bottom="763" w:left="720" w:header="432" w:footer="720" w:gutter="0"/>
          <w:cols w:space="720"/>
          <w:titlePg/>
          <w:docGrid w:linePitch="360"/>
        </w:sectPr>
      </w:pPr>
      <w:r w:rsidRPr="00610EF9">
        <w:rPr>
          <w:rFonts w:ascii="Calibri Light" w:hAnsi="Calibri Light" w:cs="Calibri Light"/>
          <w:b/>
          <w:bCs/>
          <w:color w:val="000000" w:themeColor="text1"/>
          <w:sz w:val="25"/>
          <w:szCs w:val="25"/>
          <w:lang w:val="en-GB"/>
        </w:rPr>
        <w:t>CORE COMPETENCIES</w:t>
      </w:r>
      <w:r w:rsidR="00D00183" w:rsidRPr="00347FA1">
        <w:rPr>
          <w:rFonts w:ascii="Calibri Light" w:hAnsi="Calibri Light" w:cs="Calibri Light"/>
          <w:strike/>
          <w:color w:val="D9D9D9" w:themeColor="background1" w:themeShade="D9"/>
          <w:lang w:val="en-GB"/>
        </w:rPr>
        <w:tab/>
      </w:r>
    </w:p>
    <w:tbl>
      <w:tblPr>
        <w:tblStyle w:val="TableGrid"/>
        <w:tblW w:w="108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1"/>
        <w:gridCol w:w="1413"/>
        <w:gridCol w:w="1526"/>
        <w:gridCol w:w="1672"/>
        <w:gridCol w:w="1243"/>
        <w:gridCol w:w="1373"/>
        <w:gridCol w:w="1917"/>
      </w:tblGrid>
      <w:tr w:rsidR="00AB58B6" w:rsidRPr="00347FA1" w14:paraId="43AE446A" w14:textId="2A7D6768" w:rsidTr="00975488">
        <w:trPr>
          <w:jc w:val="center"/>
        </w:trPr>
        <w:tc>
          <w:tcPr>
            <w:tcW w:w="1661" w:type="dxa"/>
          </w:tcPr>
          <w:p w14:paraId="191AE885" w14:textId="466D5B43" w:rsidR="00EC50DB" w:rsidRPr="00347FA1" w:rsidRDefault="00E3557B" w:rsidP="006F4A52">
            <w:pPr>
              <w:pStyle w:val="ListParagraph"/>
              <w:numPr>
                <w:ilvl w:val="0"/>
                <w:numId w:val="2"/>
              </w:numPr>
              <w:spacing w:line="360" w:lineRule="auto"/>
              <w:ind w:left="360"/>
              <w:contextualSpacing w:val="0"/>
              <w:rPr>
                <w:rFonts w:ascii="Calibri Light" w:hAnsi="Calibri Light" w:cs="Calibri Light"/>
                <w:sz w:val="21"/>
                <w:szCs w:val="21"/>
                <w:lang w:val="en-GB"/>
              </w:rPr>
            </w:pPr>
            <w:r>
              <w:rPr>
                <w:rFonts w:ascii="Calibri Light" w:hAnsi="Calibri Light" w:cs="Calibri Light"/>
                <w:sz w:val="21"/>
                <w:szCs w:val="21"/>
                <w:lang w:val="en-GB"/>
              </w:rPr>
              <w:t>React.js</w:t>
            </w:r>
            <w:r w:rsidR="00CA6898">
              <w:rPr>
                <w:rFonts w:ascii="Calibri Light" w:hAnsi="Calibri Light" w:cs="Calibri Light"/>
                <w:sz w:val="21"/>
                <w:szCs w:val="21"/>
                <w:lang w:val="en-GB"/>
              </w:rPr>
              <w:t xml:space="preserve"> </w:t>
            </w:r>
          </w:p>
        </w:tc>
        <w:tc>
          <w:tcPr>
            <w:tcW w:w="1413" w:type="dxa"/>
          </w:tcPr>
          <w:p w14:paraId="53F8C447" w14:textId="480DDDA1" w:rsidR="00EC50DB" w:rsidRDefault="00E3557B" w:rsidP="006F4A52">
            <w:pPr>
              <w:pStyle w:val="ListParagraph"/>
              <w:numPr>
                <w:ilvl w:val="0"/>
                <w:numId w:val="2"/>
              </w:numPr>
              <w:spacing w:line="360" w:lineRule="auto"/>
              <w:ind w:left="360"/>
              <w:contextualSpacing w:val="0"/>
              <w:rPr>
                <w:rFonts w:ascii="Calibri Light" w:hAnsi="Calibri Light" w:cs="Calibri Light"/>
                <w:sz w:val="21"/>
                <w:szCs w:val="21"/>
                <w:lang w:val="en-GB"/>
              </w:rPr>
            </w:pPr>
            <w:r>
              <w:rPr>
                <w:rFonts w:ascii="Calibri Light" w:hAnsi="Calibri Light" w:cs="Calibri Light"/>
                <w:sz w:val="21"/>
                <w:szCs w:val="21"/>
                <w:lang w:val="en-GB"/>
              </w:rPr>
              <w:t>JavaScript</w:t>
            </w:r>
          </w:p>
        </w:tc>
        <w:tc>
          <w:tcPr>
            <w:tcW w:w="1526" w:type="dxa"/>
          </w:tcPr>
          <w:p w14:paraId="3856E6F2" w14:textId="3B5B630D" w:rsidR="00EC50DB" w:rsidRPr="00347FA1" w:rsidRDefault="00FA5345" w:rsidP="006F4A52">
            <w:pPr>
              <w:pStyle w:val="ListParagraph"/>
              <w:numPr>
                <w:ilvl w:val="0"/>
                <w:numId w:val="2"/>
              </w:numPr>
              <w:spacing w:line="360" w:lineRule="auto"/>
              <w:ind w:left="360"/>
              <w:contextualSpacing w:val="0"/>
              <w:rPr>
                <w:rFonts w:ascii="Calibri Light" w:hAnsi="Calibri Light" w:cs="Calibri Light"/>
                <w:sz w:val="21"/>
                <w:szCs w:val="21"/>
                <w:lang w:val="en-GB"/>
              </w:rPr>
            </w:pPr>
            <w:r>
              <w:rPr>
                <w:rFonts w:ascii="Calibri Light" w:hAnsi="Calibri Light" w:cs="Calibri Light"/>
                <w:sz w:val="21"/>
                <w:szCs w:val="21"/>
                <w:lang w:val="en-GB"/>
              </w:rPr>
              <w:t>Node Js</w:t>
            </w:r>
          </w:p>
        </w:tc>
        <w:tc>
          <w:tcPr>
            <w:tcW w:w="1672" w:type="dxa"/>
          </w:tcPr>
          <w:p w14:paraId="78E6A754" w14:textId="2FFCE4C0" w:rsidR="00EC50DB" w:rsidRPr="00347FA1" w:rsidRDefault="00187E7B" w:rsidP="006F4A52">
            <w:pPr>
              <w:pStyle w:val="ListParagraph"/>
              <w:numPr>
                <w:ilvl w:val="0"/>
                <w:numId w:val="2"/>
              </w:numPr>
              <w:spacing w:line="360" w:lineRule="auto"/>
              <w:ind w:left="360"/>
              <w:contextualSpacing w:val="0"/>
              <w:jc w:val="both"/>
              <w:rPr>
                <w:rFonts w:ascii="Calibri Light" w:hAnsi="Calibri Light" w:cs="Calibri Light"/>
                <w:sz w:val="21"/>
                <w:szCs w:val="21"/>
                <w:lang w:val="en-GB"/>
              </w:rPr>
            </w:pPr>
            <w:r>
              <w:rPr>
                <w:rFonts w:ascii="Calibri Light" w:hAnsi="Calibri Light" w:cs="Calibri Light"/>
                <w:sz w:val="21"/>
                <w:szCs w:val="21"/>
                <w:lang w:val="en-GB"/>
              </w:rPr>
              <w:t>TypeScript</w:t>
            </w:r>
            <w:r>
              <w:rPr>
                <w:rFonts w:ascii="Calibri Light" w:hAnsi="Calibri Light" w:cs="Calibri Light"/>
                <w:sz w:val="21"/>
                <w:szCs w:val="21"/>
                <w:lang w:val="en-GB"/>
              </w:rPr>
              <w:t xml:space="preserve"> </w:t>
            </w:r>
          </w:p>
        </w:tc>
        <w:tc>
          <w:tcPr>
            <w:tcW w:w="1243" w:type="dxa"/>
          </w:tcPr>
          <w:p w14:paraId="27F4BEAC" w14:textId="4FBA24DD" w:rsidR="00EC50DB" w:rsidRDefault="002211C5" w:rsidP="006F4A52">
            <w:pPr>
              <w:pStyle w:val="ListParagraph"/>
              <w:numPr>
                <w:ilvl w:val="0"/>
                <w:numId w:val="2"/>
              </w:numPr>
              <w:spacing w:line="360" w:lineRule="auto"/>
              <w:ind w:left="360"/>
              <w:contextualSpacing w:val="0"/>
              <w:jc w:val="both"/>
              <w:rPr>
                <w:rFonts w:ascii="Calibri Light" w:hAnsi="Calibri Light" w:cs="Calibri Light"/>
                <w:sz w:val="21"/>
                <w:szCs w:val="21"/>
                <w:lang w:val="en-GB"/>
              </w:rPr>
            </w:pPr>
            <w:r>
              <w:rPr>
                <w:rFonts w:ascii="Calibri Light" w:hAnsi="Calibri Light" w:cs="Calibri Light"/>
                <w:sz w:val="21"/>
                <w:szCs w:val="21"/>
                <w:lang w:val="en-GB"/>
              </w:rPr>
              <w:t>Redux</w:t>
            </w:r>
          </w:p>
        </w:tc>
        <w:tc>
          <w:tcPr>
            <w:tcW w:w="1373" w:type="dxa"/>
          </w:tcPr>
          <w:p w14:paraId="7343A7AB" w14:textId="6F6BC26C" w:rsidR="0063799A" w:rsidRPr="0063799A" w:rsidRDefault="00AE2F9D" w:rsidP="0063799A">
            <w:pPr>
              <w:pStyle w:val="ListParagraph"/>
              <w:numPr>
                <w:ilvl w:val="0"/>
                <w:numId w:val="2"/>
              </w:numPr>
              <w:spacing w:line="360" w:lineRule="auto"/>
              <w:ind w:left="360"/>
              <w:contextualSpacing w:val="0"/>
              <w:jc w:val="both"/>
              <w:rPr>
                <w:rFonts w:ascii="Calibri Light" w:hAnsi="Calibri Light" w:cs="Calibri Light"/>
                <w:sz w:val="21"/>
                <w:szCs w:val="21"/>
                <w:lang w:val="en-GB"/>
              </w:rPr>
            </w:pPr>
            <w:r>
              <w:rPr>
                <w:rFonts w:ascii="Calibri Light" w:hAnsi="Calibri Light" w:cs="Calibri Light"/>
                <w:sz w:val="21"/>
                <w:szCs w:val="21"/>
                <w:lang w:val="en-GB"/>
              </w:rPr>
              <w:t>HTML</w:t>
            </w:r>
            <w:r w:rsidR="003615C2">
              <w:rPr>
                <w:rFonts w:ascii="Calibri Light" w:hAnsi="Calibri Light" w:cs="Calibri Light"/>
                <w:sz w:val="21"/>
                <w:szCs w:val="21"/>
                <w:lang w:val="en-GB"/>
              </w:rPr>
              <w:t>5</w:t>
            </w:r>
          </w:p>
        </w:tc>
        <w:tc>
          <w:tcPr>
            <w:tcW w:w="1917" w:type="dxa"/>
          </w:tcPr>
          <w:p w14:paraId="05844D80" w14:textId="140E8BEB" w:rsidR="00EC50DB" w:rsidRDefault="00AE2F9D" w:rsidP="006F4A52">
            <w:pPr>
              <w:pStyle w:val="ListParagraph"/>
              <w:numPr>
                <w:ilvl w:val="0"/>
                <w:numId w:val="2"/>
              </w:numPr>
              <w:spacing w:line="360" w:lineRule="auto"/>
              <w:ind w:left="360"/>
              <w:contextualSpacing w:val="0"/>
              <w:jc w:val="both"/>
              <w:rPr>
                <w:rFonts w:ascii="Calibri Light" w:hAnsi="Calibri Light" w:cs="Calibri Light"/>
                <w:sz w:val="21"/>
                <w:szCs w:val="21"/>
                <w:lang w:val="en-GB"/>
              </w:rPr>
            </w:pPr>
            <w:r>
              <w:rPr>
                <w:rFonts w:ascii="Calibri Light" w:hAnsi="Calibri Light" w:cs="Calibri Light"/>
                <w:sz w:val="21"/>
                <w:szCs w:val="21"/>
                <w:lang w:val="en-GB"/>
              </w:rPr>
              <w:t>CSS</w:t>
            </w:r>
            <w:r w:rsidR="003615C2">
              <w:rPr>
                <w:rFonts w:ascii="Calibri Light" w:hAnsi="Calibri Light" w:cs="Calibri Light"/>
                <w:sz w:val="21"/>
                <w:szCs w:val="21"/>
                <w:lang w:val="en-GB"/>
              </w:rPr>
              <w:t>3</w:t>
            </w:r>
          </w:p>
        </w:tc>
      </w:tr>
      <w:tr w:rsidR="00AB58B6" w:rsidRPr="00347FA1" w14:paraId="07F2D77F" w14:textId="77777777" w:rsidTr="00975488">
        <w:trPr>
          <w:jc w:val="center"/>
        </w:trPr>
        <w:tc>
          <w:tcPr>
            <w:tcW w:w="1661" w:type="dxa"/>
          </w:tcPr>
          <w:p w14:paraId="51C84DAF" w14:textId="0D736096" w:rsidR="00294AE0" w:rsidRDefault="00AE2F9D" w:rsidP="006F4A52">
            <w:pPr>
              <w:pStyle w:val="ListParagraph"/>
              <w:numPr>
                <w:ilvl w:val="0"/>
                <w:numId w:val="2"/>
              </w:numPr>
              <w:spacing w:line="360" w:lineRule="auto"/>
              <w:ind w:left="360"/>
              <w:contextualSpacing w:val="0"/>
              <w:rPr>
                <w:rFonts w:ascii="Calibri Light" w:hAnsi="Calibri Light" w:cs="Calibri Light"/>
                <w:sz w:val="21"/>
                <w:szCs w:val="21"/>
                <w:lang w:val="en-GB"/>
              </w:rPr>
            </w:pPr>
            <w:r>
              <w:rPr>
                <w:rFonts w:ascii="Calibri Light" w:hAnsi="Calibri Light" w:cs="Calibri Light"/>
                <w:sz w:val="21"/>
                <w:szCs w:val="21"/>
                <w:lang w:val="en-GB"/>
              </w:rPr>
              <w:t>Tailwind</w:t>
            </w:r>
          </w:p>
        </w:tc>
        <w:tc>
          <w:tcPr>
            <w:tcW w:w="1413" w:type="dxa"/>
          </w:tcPr>
          <w:p w14:paraId="0C5908F8" w14:textId="6DD3EB6A" w:rsidR="00294AE0" w:rsidRDefault="00FB1E1C" w:rsidP="006F4A52">
            <w:pPr>
              <w:pStyle w:val="ListParagraph"/>
              <w:numPr>
                <w:ilvl w:val="0"/>
                <w:numId w:val="2"/>
              </w:numPr>
              <w:spacing w:line="360" w:lineRule="auto"/>
              <w:ind w:left="360"/>
              <w:contextualSpacing w:val="0"/>
              <w:rPr>
                <w:rFonts w:ascii="Calibri Light" w:hAnsi="Calibri Light" w:cs="Calibri Light"/>
                <w:sz w:val="21"/>
                <w:szCs w:val="21"/>
                <w:lang w:val="en-GB"/>
              </w:rPr>
            </w:pPr>
            <w:proofErr w:type="spellStart"/>
            <w:r>
              <w:rPr>
                <w:rFonts w:ascii="Calibri Light" w:hAnsi="Calibri Light" w:cs="Calibri Light"/>
                <w:sz w:val="21"/>
                <w:szCs w:val="21"/>
                <w:lang w:val="en-GB"/>
              </w:rPr>
              <w:t>Plotly</w:t>
            </w:r>
            <w:proofErr w:type="spellEnd"/>
            <w:r>
              <w:rPr>
                <w:rFonts w:ascii="Calibri Light" w:hAnsi="Calibri Light" w:cs="Calibri Light"/>
                <w:sz w:val="21"/>
                <w:szCs w:val="21"/>
                <w:lang w:val="en-GB"/>
              </w:rPr>
              <w:t xml:space="preserve"> Js</w:t>
            </w:r>
          </w:p>
        </w:tc>
        <w:tc>
          <w:tcPr>
            <w:tcW w:w="1526" w:type="dxa"/>
          </w:tcPr>
          <w:p w14:paraId="4EB9D621" w14:textId="62ACCE0A" w:rsidR="00294AE0" w:rsidRDefault="00AB58B6" w:rsidP="006F4A52">
            <w:pPr>
              <w:pStyle w:val="ListParagraph"/>
              <w:numPr>
                <w:ilvl w:val="0"/>
                <w:numId w:val="2"/>
              </w:numPr>
              <w:spacing w:line="360" w:lineRule="auto"/>
              <w:ind w:left="360"/>
              <w:contextualSpacing w:val="0"/>
              <w:rPr>
                <w:rFonts w:ascii="Calibri Light" w:hAnsi="Calibri Light" w:cs="Calibri Light"/>
                <w:sz w:val="21"/>
                <w:szCs w:val="21"/>
                <w:lang w:val="en-GB"/>
              </w:rPr>
            </w:pPr>
            <w:r>
              <w:rPr>
                <w:rFonts w:ascii="Calibri Light" w:hAnsi="Calibri Light" w:cs="Calibri Light"/>
                <w:sz w:val="21"/>
                <w:szCs w:val="21"/>
                <w:lang w:val="en-GB"/>
              </w:rPr>
              <w:t>Marker Js</w:t>
            </w:r>
          </w:p>
        </w:tc>
        <w:tc>
          <w:tcPr>
            <w:tcW w:w="1672" w:type="dxa"/>
          </w:tcPr>
          <w:p w14:paraId="4A588721" w14:textId="607ADBCD" w:rsidR="00294AE0" w:rsidRDefault="008B6866" w:rsidP="006F4A52">
            <w:pPr>
              <w:pStyle w:val="ListParagraph"/>
              <w:numPr>
                <w:ilvl w:val="0"/>
                <w:numId w:val="2"/>
              </w:numPr>
              <w:spacing w:line="360" w:lineRule="auto"/>
              <w:ind w:left="360"/>
              <w:contextualSpacing w:val="0"/>
              <w:jc w:val="both"/>
              <w:rPr>
                <w:rFonts w:ascii="Calibri Light" w:hAnsi="Calibri Light" w:cs="Calibri Light"/>
                <w:sz w:val="21"/>
                <w:szCs w:val="21"/>
                <w:lang w:val="en-GB"/>
              </w:rPr>
            </w:pPr>
            <w:r>
              <w:rPr>
                <w:rFonts w:ascii="Calibri Light" w:hAnsi="Calibri Light" w:cs="Calibri Light"/>
                <w:sz w:val="21"/>
                <w:szCs w:val="21"/>
                <w:lang w:val="en-GB"/>
              </w:rPr>
              <w:t>Microservice</w:t>
            </w:r>
          </w:p>
        </w:tc>
        <w:tc>
          <w:tcPr>
            <w:tcW w:w="1243" w:type="dxa"/>
          </w:tcPr>
          <w:p w14:paraId="4144E058" w14:textId="78A5FCD2" w:rsidR="00294AE0" w:rsidRDefault="008B6866" w:rsidP="006F4A52">
            <w:pPr>
              <w:pStyle w:val="ListParagraph"/>
              <w:numPr>
                <w:ilvl w:val="0"/>
                <w:numId w:val="2"/>
              </w:numPr>
              <w:spacing w:line="360" w:lineRule="auto"/>
              <w:ind w:left="360"/>
              <w:contextualSpacing w:val="0"/>
              <w:jc w:val="both"/>
              <w:rPr>
                <w:rFonts w:ascii="Calibri Light" w:hAnsi="Calibri Light" w:cs="Calibri Light"/>
                <w:sz w:val="21"/>
                <w:szCs w:val="21"/>
                <w:lang w:val="en-GB"/>
              </w:rPr>
            </w:pPr>
            <w:r>
              <w:rPr>
                <w:rFonts w:ascii="Calibri Light" w:hAnsi="Calibri Light" w:cs="Calibri Light"/>
                <w:sz w:val="21"/>
                <w:szCs w:val="21"/>
                <w:lang w:val="en-GB"/>
              </w:rPr>
              <w:t>REST</w:t>
            </w:r>
          </w:p>
        </w:tc>
        <w:tc>
          <w:tcPr>
            <w:tcW w:w="1373" w:type="dxa"/>
          </w:tcPr>
          <w:p w14:paraId="0A5F6444" w14:textId="381C2693" w:rsidR="00294AE0" w:rsidRDefault="008B6866" w:rsidP="0063799A">
            <w:pPr>
              <w:pStyle w:val="ListParagraph"/>
              <w:numPr>
                <w:ilvl w:val="0"/>
                <w:numId w:val="2"/>
              </w:numPr>
              <w:spacing w:line="360" w:lineRule="auto"/>
              <w:ind w:left="360"/>
              <w:contextualSpacing w:val="0"/>
              <w:jc w:val="both"/>
              <w:rPr>
                <w:rFonts w:ascii="Calibri Light" w:hAnsi="Calibri Light" w:cs="Calibri Light"/>
                <w:sz w:val="21"/>
                <w:szCs w:val="21"/>
                <w:lang w:val="en-GB"/>
              </w:rPr>
            </w:pPr>
            <w:r>
              <w:rPr>
                <w:rFonts w:ascii="Calibri Light" w:hAnsi="Calibri Light" w:cs="Calibri Light"/>
                <w:sz w:val="21"/>
                <w:szCs w:val="21"/>
                <w:lang w:val="en-GB"/>
              </w:rPr>
              <w:t>GIT</w:t>
            </w:r>
          </w:p>
        </w:tc>
        <w:tc>
          <w:tcPr>
            <w:tcW w:w="1917" w:type="dxa"/>
          </w:tcPr>
          <w:p w14:paraId="08964572" w14:textId="0D83FDB8" w:rsidR="00294AE0" w:rsidRDefault="00E15745" w:rsidP="006F4A52">
            <w:pPr>
              <w:pStyle w:val="ListParagraph"/>
              <w:numPr>
                <w:ilvl w:val="0"/>
                <w:numId w:val="2"/>
              </w:numPr>
              <w:spacing w:line="360" w:lineRule="auto"/>
              <w:ind w:left="360"/>
              <w:contextualSpacing w:val="0"/>
              <w:jc w:val="both"/>
              <w:rPr>
                <w:rFonts w:ascii="Calibri Light" w:hAnsi="Calibri Light" w:cs="Calibri Light"/>
                <w:sz w:val="21"/>
                <w:szCs w:val="21"/>
                <w:lang w:val="en-GB"/>
              </w:rPr>
            </w:pPr>
            <w:r>
              <w:rPr>
                <w:rFonts w:ascii="Calibri Light" w:hAnsi="Calibri Light" w:cs="Calibri Light"/>
                <w:sz w:val="21"/>
                <w:szCs w:val="21"/>
                <w:lang w:val="en-GB"/>
              </w:rPr>
              <w:t>Docker</w:t>
            </w:r>
          </w:p>
        </w:tc>
      </w:tr>
      <w:tr w:rsidR="00AB58B6" w:rsidRPr="00347FA1" w14:paraId="42F39767" w14:textId="3F9DDD13" w:rsidTr="00975488">
        <w:trPr>
          <w:trHeight w:val="88"/>
          <w:jc w:val="center"/>
        </w:trPr>
        <w:tc>
          <w:tcPr>
            <w:tcW w:w="1661" w:type="dxa"/>
          </w:tcPr>
          <w:p w14:paraId="0F837CF0" w14:textId="20D46DC3" w:rsidR="00EC50DB" w:rsidRPr="00347FA1" w:rsidRDefault="00E15745" w:rsidP="006F4A52">
            <w:pPr>
              <w:pStyle w:val="ListParagraph"/>
              <w:numPr>
                <w:ilvl w:val="0"/>
                <w:numId w:val="2"/>
              </w:numPr>
              <w:spacing w:line="360" w:lineRule="auto"/>
              <w:ind w:left="360"/>
              <w:contextualSpacing w:val="0"/>
              <w:rPr>
                <w:rFonts w:ascii="Calibri Light" w:hAnsi="Calibri Light" w:cs="Calibri Light"/>
                <w:sz w:val="21"/>
                <w:szCs w:val="21"/>
                <w:lang w:val="en-GB"/>
              </w:rPr>
            </w:pPr>
            <w:r>
              <w:rPr>
                <w:rFonts w:ascii="Calibri Light" w:hAnsi="Calibri Light" w:cs="Calibri Light"/>
                <w:sz w:val="21"/>
                <w:szCs w:val="21"/>
                <w:lang w:val="en-GB"/>
              </w:rPr>
              <w:t>JEST</w:t>
            </w:r>
          </w:p>
        </w:tc>
        <w:tc>
          <w:tcPr>
            <w:tcW w:w="1413" w:type="dxa"/>
          </w:tcPr>
          <w:p w14:paraId="42CB5F51" w14:textId="74BB6A45" w:rsidR="00EC50DB" w:rsidRDefault="00C903FF" w:rsidP="006F4A52">
            <w:pPr>
              <w:pStyle w:val="ListParagraph"/>
              <w:numPr>
                <w:ilvl w:val="0"/>
                <w:numId w:val="2"/>
              </w:numPr>
              <w:tabs>
                <w:tab w:val="left" w:pos="360"/>
              </w:tabs>
              <w:spacing w:line="360" w:lineRule="auto"/>
              <w:ind w:left="360"/>
              <w:contextualSpacing w:val="0"/>
              <w:rPr>
                <w:rFonts w:ascii="Calibri Light" w:hAnsi="Calibri Light" w:cs="Calibri Light"/>
                <w:sz w:val="21"/>
                <w:szCs w:val="21"/>
                <w:lang w:val="en-GB"/>
              </w:rPr>
            </w:pPr>
            <w:r>
              <w:rPr>
                <w:rFonts w:ascii="Calibri Light" w:hAnsi="Calibri Light" w:cs="Calibri Light"/>
                <w:sz w:val="21"/>
                <w:szCs w:val="21"/>
                <w:lang w:val="en-GB"/>
              </w:rPr>
              <w:t>AWS</w:t>
            </w:r>
          </w:p>
        </w:tc>
        <w:tc>
          <w:tcPr>
            <w:tcW w:w="1526" w:type="dxa"/>
          </w:tcPr>
          <w:p w14:paraId="425CC247" w14:textId="67C2E783" w:rsidR="00EC50DB" w:rsidRPr="00347FA1" w:rsidRDefault="00F0061B" w:rsidP="006F4A52">
            <w:pPr>
              <w:pStyle w:val="ListParagraph"/>
              <w:numPr>
                <w:ilvl w:val="0"/>
                <w:numId w:val="2"/>
              </w:numPr>
              <w:tabs>
                <w:tab w:val="left" w:pos="360"/>
              </w:tabs>
              <w:spacing w:line="360" w:lineRule="auto"/>
              <w:ind w:left="360"/>
              <w:contextualSpacing w:val="0"/>
              <w:rPr>
                <w:rFonts w:ascii="Calibri Light" w:hAnsi="Calibri Light" w:cs="Calibri Light"/>
                <w:sz w:val="21"/>
                <w:szCs w:val="21"/>
                <w:lang w:val="en-GB"/>
              </w:rPr>
            </w:pPr>
            <w:r>
              <w:rPr>
                <w:rFonts w:ascii="Calibri Light" w:hAnsi="Calibri Light" w:cs="Calibri Light"/>
                <w:sz w:val="21"/>
                <w:szCs w:val="21"/>
                <w:lang w:val="en-GB"/>
              </w:rPr>
              <w:t>CICD</w:t>
            </w:r>
          </w:p>
        </w:tc>
        <w:tc>
          <w:tcPr>
            <w:tcW w:w="1672" w:type="dxa"/>
          </w:tcPr>
          <w:p w14:paraId="7B95F561" w14:textId="5500FBAA" w:rsidR="00EC50DB" w:rsidRPr="00347FA1" w:rsidRDefault="000248C4" w:rsidP="006F4A52">
            <w:pPr>
              <w:pStyle w:val="ListParagraph"/>
              <w:numPr>
                <w:ilvl w:val="0"/>
                <w:numId w:val="2"/>
              </w:numPr>
              <w:tabs>
                <w:tab w:val="left" w:pos="360"/>
              </w:tabs>
              <w:spacing w:line="360" w:lineRule="auto"/>
              <w:ind w:left="360"/>
              <w:contextualSpacing w:val="0"/>
              <w:jc w:val="both"/>
              <w:rPr>
                <w:rFonts w:ascii="Calibri Light" w:hAnsi="Calibri Light" w:cs="Calibri Light"/>
                <w:sz w:val="21"/>
                <w:szCs w:val="21"/>
                <w:lang w:val="en-GB"/>
              </w:rPr>
            </w:pPr>
            <w:r>
              <w:rPr>
                <w:rFonts w:ascii="Calibri Light" w:hAnsi="Calibri Light" w:cs="Calibri Light"/>
                <w:sz w:val="21"/>
                <w:szCs w:val="21"/>
                <w:lang w:val="en-GB"/>
              </w:rPr>
              <w:t>JIRA</w:t>
            </w:r>
          </w:p>
        </w:tc>
        <w:tc>
          <w:tcPr>
            <w:tcW w:w="1243" w:type="dxa"/>
          </w:tcPr>
          <w:p w14:paraId="2636F6DF" w14:textId="6624E4FB" w:rsidR="00EC50DB" w:rsidRPr="00975488" w:rsidRDefault="00EC50DB" w:rsidP="00975488">
            <w:pPr>
              <w:tabs>
                <w:tab w:val="left" w:pos="360"/>
              </w:tabs>
              <w:spacing w:line="360" w:lineRule="auto"/>
              <w:jc w:val="both"/>
              <w:rPr>
                <w:rFonts w:ascii="Calibri Light" w:hAnsi="Calibri Light" w:cs="Calibri Light"/>
                <w:sz w:val="21"/>
                <w:szCs w:val="21"/>
                <w:lang w:val="en-GB"/>
              </w:rPr>
            </w:pPr>
          </w:p>
        </w:tc>
        <w:tc>
          <w:tcPr>
            <w:tcW w:w="1373" w:type="dxa"/>
          </w:tcPr>
          <w:p w14:paraId="25A9A21A" w14:textId="293EBA5C" w:rsidR="00EC50DB" w:rsidRPr="00C903FF" w:rsidRDefault="00EC50DB" w:rsidP="00C903FF">
            <w:pPr>
              <w:tabs>
                <w:tab w:val="left" w:pos="360"/>
              </w:tabs>
              <w:spacing w:line="360" w:lineRule="auto"/>
              <w:jc w:val="both"/>
              <w:rPr>
                <w:rFonts w:ascii="Calibri Light" w:hAnsi="Calibri Light" w:cs="Calibri Light"/>
                <w:sz w:val="21"/>
                <w:szCs w:val="21"/>
                <w:lang w:val="en-GB"/>
              </w:rPr>
            </w:pPr>
          </w:p>
        </w:tc>
        <w:tc>
          <w:tcPr>
            <w:tcW w:w="1917" w:type="dxa"/>
          </w:tcPr>
          <w:p w14:paraId="77BC9828" w14:textId="049D0EA0" w:rsidR="00EC50DB" w:rsidRPr="00F0061B" w:rsidRDefault="00EC50DB" w:rsidP="00F0061B">
            <w:pPr>
              <w:tabs>
                <w:tab w:val="left" w:pos="360"/>
              </w:tabs>
              <w:spacing w:line="360" w:lineRule="auto"/>
              <w:jc w:val="both"/>
              <w:rPr>
                <w:rFonts w:ascii="Calibri Light" w:hAnsi="Calibri Light" w:cs="Calibri Light"/>
                <w:sz w:val="21"/>
                <w:szCs w:val="21"/>
                <w:lang w:val="en-GB"/>
              </w:rPr>
            </w:pPr>
          </w:p>
        </w:tc>
      </w:tr>
      <w:tr w:rsidR="00AB58B6" w:rsidRPr="00347FA1" w14:paraId="5F2D56C9" w14:textId="19263922" w:rsidTr="00975488">
        <w:trPr>
          <w:jc w:val="center"/>
        </w:trPr>
        <w:tc>
          <w:tcPr>
            <w:tcW w:w="1661" w:type="dxa"/>
          </w:tcPr>
          <w:p w14:paraId="16042C5A" w14:textId="41D7670B" w:rsidR="00EC50DB" w:rsidRPr="00C903FF" w:rsidRDefault="00EC50DB" w:rsidP="00C903FF">
            <w:pPr>
              <w:tabs>
                <w:tab w:val="left" w:pos="360"/>
              </w:tabs>
              <w:spacing w:line="360" w:lineRule="auto"/>
              <w:rPr>
                <w:rFonts w:ascii="Calibri Light" w:hAnsi="Calibri Light" w:cs="Calibri Light"/>
                <w:sz w:val="21"/>
                <w:szCs w:val="21"/>
                <w:lang w:val="en-GB"/>
              </w:rPr>
            </w:pPr>
          </w:p>
        </w:tc>
        <w:tc>
          <w:tcPr>
            <w:tcW w:w="1413" w:type="dxa"/>
          </w:tcPr>
          <w:p w14:paraId="1F924D80" w14:textId="3B00C6E9" w:rsidR="00EC50DB" w:rsidRPr="00C903FF" w:rsidRDefault="00EC50DB" w:rsidP="00C903FF">
            <w:pPr>
              <w:tabs>
                <w:tab w:val="left" w:pos="360"/>
              </w:tabs>
              <w:spacing w:line="360" w:lineRule="auto"/>
              <w:rPr>
                <w:rFonts w:ascii="Calibri Light" w:hAnsi="Calibri Light" w:cs="Calibri Light"/>
                <w:sz w:val="21"/>
                <w:szCs w:val="21"/>
                <w:lang w:val="en-GB"/>
              </w:rPr>
            </w:pPr>
          </w:p>
        </w:tc>
        <w:tc>
          <w:tcPr>
            <w:tcW w:w="1526" w:type="dxa"/>
          </w:tcPr>
          <w:p w14:paraId="39263BAF" w14:textId="5CFBEEE7" w:rsidR="00EC50DB" w:rsidRPr="00347FA1" w:rsidRDefault="00EC50DB" w:rsidP="00C903FF">
            <w:pPr>
              <w:pStyle w:val="ListParagraph"/>
              <w:tabs>
                <w:tab w:val="left" w:pos="360"/>
              </w:tabs>
              <w:spacing w:line="360" w:lineRule="auto"/>
              <w:ind w:left="360"/>
              <w:contextualSpacing w:val="0"/>
              <w:rPr>
                <w:rFonts w:ascii="Calibri Light" w:hAnsi="Calibri Light" w:cs="Calibri Light"/>
                <w:sz w:val="21"/>
                <w:szCs w:val="21"/>
                <w:lang w:val="en-GB"/>
              </w:rPr>
            </w:pPr>
          </w:p>
        </w:tc>
        <w:tc>
          <w:tcPr>
            <w:tcW w:w="1672" w:type="dxa"/>
          </w:tcPr>
          <w:p w14:paraId="0ACC6AE4" w14:textId="4B416054" w:rsidR="00EC50DB" w:rsidRPr="00C903FF" w:rsidRDefault="00EC50DB" w:rsidP="00C903FF">
            <w:pPr>
              <w:spacing w:line="360" w:lineRule="auto"/>
              <w:jc w:val="both"/>
              <w:rPr>
                <w:rFonts w:ascii="Calibri Light" w:hAnsi="Calibri Light" w:cs="Calibri Light"/>
                <w:sz w:val="21"/>
                <w:szCs w:val="21"/>
                <w:lang w:val="en-GB"/>
              </w:rPr>
            </w:pPr>
          </w:p>
        </w:tc>
        <w:tc>
          <w:tcPr>
            <w:tcW w:w="1243" w:type="dxa"/>
          </w:tcPr>
          <w:p w14:paraId="6A6A97E7" w14:textId="0CF346B6" w:rsidR="00EC50DB" w:rsidRPr="00C903FF" w:rsidRDefault="00EC50DB" w:rsidP="00C903FF">
            <w:pPr>
              <w:spacing w:line="360" w:lineRule="auto"/>
              <w:jc w:val="both"/>
              <w:rPr>
                <w:rFonts w:ascii="Calibri Light" w:hAnsi="Calibri Light" w:cs="Calibri Light"/>
                <w:sz w:val="21"/>
                <w:szCs w:val="21"/>
                <w:lang w:val="en-GB"/>
              </w:rPr>
            </w:pPr>
          </w:p>
        </w:tc>
        <w:tc>
          <w:tcPr>
            <w:tcW w:w="1373" w:type="dxa"/>
          </w:tcPr>
          <w:p w14:paraId="16526EDC" w14:textId="30E87BC1" w:rsidR="00EC50DB" w:rsidRDefault="00EC50DB" w:rsidP="00C70D83">
            <w:pPr>
              <w:pStyle w:val="ListParagraph"/>
              <w:spacing w:line="360" w:lineRule="auto"/>
              <w:ind w:left="360"/>
              <w:contextualSpacing w:val="0"/>
              <w:jc w:val="both"/>
              <w:rPr>
                <w:rFonts w:ascii="Calibri Light" w:hAnsi="Calibri Light" w:cs="Calibri Light"/>
                <w:sz w:val="21"/>
                <w:szCs w:val="21"/>
                <w:lang w:val="en-GB"/>
              </w:rPr>
            </w:pPr>
          </w:p>
        </w:tc>
        <w:tc>
          <w:tcPr>
            <w:tcW w:w="1917" w:type="dxa"/>
          </w:tcPr>
          <w:p w14:paraId="73739DA6" w14:textId="77777777" w:rsidR="00EC50DB" w:rsidRDefault="00EC50DB" w:rsidP="00C70D83">
            <w:pPr>
              <w:pStyle w:val="ListParagraph"/>
              <w:spacing w:line="360" w:lineRule="auto"/>
              <w:ind w:left="360"/>
              <w:contextualSpacing w:val="0"/>
              <w:jc w:val="both"/>
              <w:rPr>
                <w:rFonts w:ascii="Calibri Light" w:hAnsi="Calibri Light" w:cs="Calibri Light"/>
                <w:sz w:val="21"/>
                <w:szCs w:val="21"/>
                <w:lang w:val="en-GB"/>
              </w:rPr>
            </w:pPr>
          </w:p>
        </w:tc>
      </w:tr>
    </w:tbl>
    <w:p w14:paraId="416CDD33" w14:textId="67079D6D" w:rsidR="00C903FF" w:rsidRPr="00C903FF" w:rsidRDefault="00DF240F" w:rsidP="00C903FF">
      <w:pPr>
        <w:tabs>
          <w:tab w:val="right" w:pos="10800"/>
        </w:tabs>
        <w:suppressAutoHyphens w:val="0"/>
        <w:spacing w:line="360" w:lineRule="auto"/>
        <w:rPr>
          <w:rFonts w:ascii="Calibri Light" w:hAnsi="Calibri Light" w:cs="Calibri Light"/>
          <w:b/>
          <w:bCs/>
          <w:strike/>
          <w:color w:val="D9D9D9" w:themeColor="background1" w:themeShade="D9"/>
          <w:lang w:val="en-GB"/>
        </w:rPr>
      </w:pPr>
      <w:r w:rsidRPr="00610EF9">
        <w:rPr>
          <w:rFonts w:ascii="Calibri Light" w:hAnsi="Calibri Light" w:cs="Calibri Light"/>
          <w:b/>
          <w:bCs/>
          <w:color w:val="000000" w:themeColor="text1"/>
          <w:sz w:val="25"/>
          <w:szCs w:val="25"/>
          <w:lang w:val="en-GB"/>
        </w:rPr>
        <w:t xml:space="preserve">PROFESSIONAL </w:t>
      </w:r>
      <w:r w:rsidR="00D00183" w:rsidRPr="00610EF9">
        <w:rPr>
          <w:rFonts w:ascii="Calibri Light" w:hAnsi="Calibri Light" w:cs="Calibri Light"/>
          <w:b/>
          <w:bCs/>
          <w:color w:val="000000" w:themeColor="text1"/>
          <w:sz w:val="25"/>
          <w:szCs w:val="25"/>
          <w:lang w:val="en-GB"/>
        </w:rPr>
        <w:t>EXPERIENCE</w:t>
      </w:r>
      <w:r w:rsidR="00D00183" w:rsidRPr="00347FA1">
        <w:rPr>
          <w:rFonts w:ascii="Calibri Light" w:hAnsi="Calibri Light" w:cs="Calibri Light"/>
          <w:b/>
          <w:bCs/>
          <w:strike/>
          <w:color w:val="D9D9D9" w:themeColor="background1" w:themeShade="D9"/>
          <w:lang w:val="en-GB"/>
        </w:rPr>
        <w:tab/>
      </w:r>
    </w:p>
    <w:p w14:paraId="086ED60E" w14:textId="49246ADD" w:rsidR="00C903FF" w:rsidRPr="00C903FF" w:rsidRDefault="00C903FF" w:rsidP="00C903FF">
      <w:pPr>
        <w:pStyle w:val="ListParagraph"/>
        <w:spacing w:line="276" w:lineRule="auto"/>
        <w:ind w:left="360"/>
        <w:jc w:val="both"/>
        <w:rPr>
          <w:rFonts w:ascii="Calibri Light" w:hAnsi="Calibri Light" w:cs="Calibri Light"/>
          <w:b/>
          <w:bCs/>
          <w:color w:val="000000" w:themeColor="text1"/>
          <w:sz w:val="21"/>
          <w:szCs w:val="21"/>
          <w:lang w:val="en-IN"/>
        </w:rPr>
      </w:pPr>
      <w:r w:rsidRPr="00C903FF">
        <w:rPr>
          <w:rFonts w:ascii="Calibri Light" w:hAnsi="Calibri Light" w:cs="Calibri Light"/>
          <w:b/>
          <w:bCs/>
          <w:color w:val="000000" w:themeColor="text1"/>
          <w:sz w:val="21"/>
          <w:szCs w:val="21"/>
          <w:lang w:val="en-IN"/>
        </w:rPr>
        <w:t xml:space="preserve">Senior Front-End Developer | </w:t>
      </w:r>
      <w:hyperlink r:id="rId19" w:history="1">
        <w:r w:rsidR="0047000B" w:rsidRPr="000C1078">
          <w:rPr>
            <w:rStyle w:val="Hyperlink"/>
            <w:rFonts w:ascii="Calibri Light" w:hAnsi="Calibri Light" w:cs="Calibri Light"/>
            <w:b/>
            <w:bCs/>
            <w:sz w:val="21"/>
            <w:szCs w:val="21"/>
            <w:u w:val="none"/>
            <w:lang w:val="en-IN"/>
          </w:rPr>
          <w:t>Riskcovry</w:t>
        </w:r>
      </w:hyperlink>
      <w:r w:rsidRPr="00C903FF">
        <w:rPr>
          <w:rFonts w:ascii="Calibri Light" w:hAnsi="Calibri Light" w:cs="Calibri Light"/>
          <w:b/>
          <w:bCs/>
          <w:color w:val="000000" w:themeColor="text1"/>
          <w:sz w:val="21"/>
          <w:szCs w:val="21"/>
          <w:lang w:val="en-IN"/>
        </w:rPr>
        <w:t xml:space="preserve"> | </w:t>
      </w:r>
      <w:r w:rsidR="0047000B" w:rsidRPr="0047000B">
        <w:rPr>
          <w:rFonts w:ascii="Calibri Light" w:hAnsi="Calibri Light" w:cs="Calibri Light"/>
          <w:b/>
          <w:bCs/>
          <w:color w:val="000000" w:themeColor="text1"/>
          <w:sz w:val="21"/>
          <w:szCs w:val="21"/>
          <w:lang w:val="en-IN"/>
        </w:rPr>
        <w:t>Bangalore, Karnataka</w:t>
      </w:r>
      <w:r w:rsidRPr="00C903FF">
        <w:rPr>
          <w:rFonts w:ascii="Calibri Light" w:hAnsi="Calibri Light" w:cs="Calibri Light"/>
          <w:b/>
          <w:bCs/>
          <w:color w:val="000000" w:themeColor="text1"/>
          <w:sz w:val="21"/>
          <w:szCs w:val="21"/>
          <w:lang w:val="en-IN"/>
        </w:rPr>
        <w:t xml:space="preserve"> [</w:t>
      </w:r>
      <w:r w:rsidR="00A25791">
        <w:rPr>
          <w:rFonts w:ascii="Calibri Light" w:hAnsi="Calibri Light" w:cs="Calibri Light"/>
          <w:b/>
          <w:bCs/>
          <w:color w:val="000000" w:themeColor="text1"/>
          <w:sz w:val="21"/>
          <w:szCs w:val="21"/>
          <w:lang w:val="en-IN"/>
        </w:rPr>
        <w:t>09</w:t>
      </w:r>
      <w:r w:rsidRPr="00C903FF">
        <w:rPr>
          <w:rFonts w:ascii="Calibri Light" w:hAnsi="Calibri Light" w:cs="Calibri Light"/>
          <w:b/>
          <w:bCs/>
          <w:color w:val="000000" w:themeColor="text1"/>
          <w:sz w:val="21"/>
          <w:szCs w:val="21"/>
          <w:lang w:val="en-IN"/>
        </w:rPr>
        <w:t xml:space="preserve">, </w:t>
      </w:r>
      <w:r w:rsidR="00A25791">
        <w:rPr>
          <w:rFonts w:ascii="Calibri Light" w:hAnsi="Calibri Light" w:cs="Calibri Light"/>
          <w:b/>
          <w:bCs/>
          <w:color w:val="000000" w:themeColor="text1"/>
          <w:sz w:val="21"/>
          <w:szCs w:val="21"/>
          <w:lang w:val="en-IN"/>
        </w:rPr>
        <w:t>2024</w:t>
      </w:r>
      <w:r w:rsidRPr="00C903FF">
        <w:rPr>
          <w:rFonts w:ascii="Calibri Light" w:hAnsi="Calibri Light" w:cs="Calibri Light"/>
          <w:b/>
          <w:bCs/>
          <w:color w:val="000000" w:themeColor="text1"/>
          <w:sz w:val="21"/>
          <w:szCs w:val="21"/>
          <w:lang w:val="en-IN"/>
        </w:rPr>
        <w:t xml:space="preserve">] – </w:t>
      </w:r>
      <w:r w:rsidR="00A25791">
        <w:rPr>
          <w:rFonts w:ascii="Calibri Light" w:hAnsi="Calibri Light" w:cs="Calibri Light"/>
          <w:b/>
          <w:bCs/>
          <w:color w:val="000000" w:themeColor="text1"/>
          <w:sz w:val="21"/>
          <w:szCs w:val="21"/>
          <w:lang w:val="en-IN"/>
        </w:rPr>
        <w:t>[05, 2025]</w:t>
      </w:r>
    </w:p>
    <w:p w14:paraId="2A8EECA9" w14:textId="0DDFF6EE" w:rsidR="00953A9A" w:rsidRPr="00953A9A" w:rsidRDefault="00953A9A" w:rsidP="001869F7">
      <w:pPr>
        <w:pStyle w:val="ListParagraph"/>
        <w:numPr>
          <w:ilvl w:val="0"/>
          <w:numId w:val="15"/>
        </w:numPr>
        <w:spacing w:line="276" w:lineRule="auto"/>
        <w:jc w:val="both"/>
        <w:rPr>
          <w:rFonts w:ascii="Calibri Light" w:hAnsi="Calibri Light" w:cs="Calibri Light"/>
          <w:color w:val="000000" w:themeColor="text1"/>
          <w:sz w:val="21"/>
          <w:szCs w:val="21"/>
        </w:rPr>
      </w:pPr>
      <w:r w:rsidRPr="00953A9A">
        <w:rPr>
          <w:rFonts w:ascii="Calibri Light" w:hAnsi="Calibri Light" w:cs="Calibri Light"/>
          <w:color w:val="000000" w:themeColor="text1"/>
          <w:sz w:val="21"/>
          <w:szCs w:val="21"/>
        </w:rPr>
        <w:t>Led front-end development of Lendpro, resulting in 60% increase in user engagement and 30% improvement in page load times.</w:t>
      </w:r>
    </w:p>
    <w:p w14:paraId="4819E137" w14:textId="77777777" w:rsidR="00953A9A" w:rsidRPr="00953A9A" w:rsidRDefault="00953A9A" w:rsidP="00953A9A">
      <w:pPr>
        <w:pStyle w:val="ListParagraph"/>
        <w:numPr>
          <w:ilvl w:val="0"/>
          <w:numId w:val="15"/>
        </w:numPr>
        <w:spacing w:line="276" w:lineRule="auto"/>
        <w:jc w:val="both"/>
        <w:rPr>
          <w:rFonts w:ascii="Calibri Light" w:hAnsi="Calibri Light" w:cs="Calibri Light"/>
          <w:color w:val="000000" w:themeColor="text1"/>
          <w:sz w:val="21"/>
          <w:szCs w:val="21"/>
        </w:rPr>
      </w:pPr>
      <w:r w:rsidRPr="00953A9A">
        <w:rPr>
          <w:rFonts w:ascii="Calibri Light" w:hAnsi="Calibri Light" w:cs="Calibri Light"/>
          <w:color w:val="000000" w:themeColor="text1"/>
          <w:sz w:val="21"/>
          <w:szCs w:val="21"/>
        </w:rPr>
        <w:t>Designed and implemented scalable and reusable UI components using React and Styled Components, reducing development time by 40%.</w:t>
      </w:r>
    </w:p>
    <w:p w14:paraId="23E1E24F" w14:textId="77777777" w:rsidR="00953A9A" w:rsidRPr="00953A9A" w:rsidRDefault="00953A9A" w:rsidP="00953A9A">
      <w:pPr>
        <w:pStyle w:val="ListParagraph"/>
        <w:numPr>
          <w:ilvl w:val="0"/>
          <w:numId w:val="15"/>
        </w:numPr>
        <w:spacing w:line="276" w:lineRule="auto"/>
        <w:jc w:val="both"/>
        <w:rPr>
          <w:rFonts w:ascii="Calibri Light" w:hAnsi="Calibri Light" w:cs="Calibri Light"/>
          <w:color w:val="000000" w:themeColor="text1"/>
          <w:sz w:val="21"/>
          <w:szCs w:val="21"/>
        </w:rPr>
      </w:pPr>
      <w:r w:rsidRPr="00953A9A">
        <w:rPr>
          <w:rFonts w:ascii="Calibri Light" w:hAnsi="Calibri Light" w:cs="Calibri Light"/>
          <w:color w:val="000000" w:themeColor="text1"/>
          <w:sz w:val="21"/>
          <w:szCs w:val="21"/>
        </w:rPr>
        <w:t>Collaborated closely with UX/UI designers to translate wireframes and mockups into pixel-perfect, responsive web interfaces.</w:t>
      </w:r>
    </w:p>
    <w:p w14:paraId="2BB3B6AF" w14:textId="06C2F6B7" w:rsidR="00953A9A" w:rsidRPr="00953A9A" w:rsidRDefault="00953A9A" w:rsidP="00953A9A">
      <w:pPr>
        <w:pStyle w:val="ListParagraph"/>
        <w:numPr>
          <w:ilvl w:val="0"/>
          <w:numId w:val="15"/>
        </w:numPr>
        <w:spacing w:line="276" w:lineRule="auto"/>
        <w:jc w:val="both"/>
        <w:rPr>
          <w:rFonts w:ascii="Calibri Light" w:hAnsi="Calibri Light" w:cs="Calibri Light"/>
          <w:color w:val="000000" w:themeColor="text1"/>
          <w:sz w:val="21"/>
          <w:szCs w:val="21"/>
        </w:rPr>
      </w:pPr>
      <w:r w:rsidRPr="00953A9A">
        <w:rPr>
          <w:rFonts w:ascii="Calibri Light" w:hAnsi="Calibri Light" w:cs="Calibri Light"/>
          <w:color w:val="000000" w:themeColor="text1"/>
          <w:sz w:val="21"/>
          <w:szCs w:val="21"/>
        </w:rPr>
        <w:t>Optimized application performance through code splitting, lazy loading, image optimization</w:t>
      </w:r>
      <w:r w:rsidR="003C25CD">
        <w:rPr>
          <w:rFonts w:ascii="Calibri Light" w:hAnsi="Calibri Light" w:cs="Calibri Light"/>
          <w:color w:val="000000" w:themeColor="text1"/>
          <w:sz w:val="21"/>
          <w:szCs w:val="21"/>
        </w:rPr>
        <w:t xml:space="preserve"> and</w:t>
      </w:r>
      <w:r w:rsidRPr="00953A9A">
        <w:rPr>
          <w:rFonts w:ascii="Calibri Light" w:hAnsi="Calibri Light" w:cs="Calibri Light"/>
          <w:color w:val="000000" w:themeColor="text1"/>
          <w:sz w:val="21"/>
          <w:szCs w:val="21"/>
        </w:rPr>
        <w:t xml:space="preserve"> caching strategies.</w:t>
      </w:r>
    </w:p>
    <w:p w14:paraId="28742414" w14:textId="77777777" w:rsidR="00953A9A" w:rsidRPr="00953A9A" w:rsidRDefault="00953A9A" w:rsidP="00953A9A">
      <w:pPr>
        <w:pStyle w:val="ListParagraph"/>
        <w:numPr>
          <w:ilvl w:val="0"/>
          <w:numId w:val="15"/>
        </w:numPr>
        <w:spacing w:line="276" w:lineRule="auto"/>
        <w:jc w:val="both"/>
        <w:rPr>
          <w:rFonts w:ascii="Calibri Light" w:hAnsi="Calibri Light" w:cs="Calibri Light"/>
          <w:color w:val="000000" w:themeColor="text1"/>
          <w:sz w:val="21"/>
          <w:szCs w:val="21"/>
        </w:rPr>
      </w:pPr>
      <w:r w:rsidRPr="00953A9A">
        <w:rPr>
          <w:rFonts w:ascii="Calibri Light" w:hAnsi="Calibri Light" w:cs="Calibri Light"/>
          <w:color w:val="000000" w:themeColor="text1"/>
          <w:sz w:val="21"/>
          <w:szCs w:val="21"/>
        </w:rPr>
        <w:t>Implemented comprehensive unit and integration tests using Jest, significantly reducing bugs in production.</w:t>
      </w:r>
    </w:p>
    <w:p w14:paraId="5BF4C181" w14:textId="68517084" w:rsidR="00953A9A" w:rsidRPr="00C571E8" w:rsidRDefault="00953A9A" w:rsidP="00C571E8">
      <w:pPr>
        <w:pStyle w:val="ListParagraph"/>
        <w:numPr>
          <w:ilvl w:val="0"/>
          <w:numId w:val="15"/>
        </w:numPr>
        <w:spacing w:line="276" w:lineRule="auto"/>
        <w:jc w:val="both"/>
        <w:rPr>
          <w:rFonts w:ascii="Calibri Light" w:hAnsi="Calibri Light" w:cs="Calibri Light"/>
          <w:color w:val="000000" w:themeColor="text1"/>
          <w:sz w:val="21"/>
          <w:szCs w:val="21"/>
        </w:rPr>
      </w:pPr>
      <w:r w:rsidRPr="00953A9A">
        <w:rPr>
          <w:rFonts w:ascii="Calibri Light" w:hAnsi="Calibri Light" w:cs="Calibri Light"/>
          <w:color w:val="000000" w:themeColor="text1"/>
          <w:sz w:val="21"/>
          <w:szCs w:val="21"/>
        </w:rPr>
        <w:t>Contributed to architectural design decisions for new features and refactored existing codebase for improved maintainability and scalability.</w:t>
      </w:r>
    </w:p>
    <w:p w14:paraId="48A90388" w14:textId="77777777" w:rsidR="00953A9A" w:rsidRDefault="00953A9A" w:rsidP="00953A9A">
      <w:pPr>
        <w:spacing w:line="276" w:lineRule="auto"/>
        <w:jc w:val="both"/>
        <w:rPr>
          <w:rFonts w:ascii="Calibri Light" w:hAnsi="Calibri Light" w:cs="Calibri Light"/>
          <w:color w:val="000000" w:themeColor="text1"/>
          <w:sz w:val="21"/>
          <w:szCs w:val="21"/>
          <w:lang w:val="en-IN"/>
        </w:rPr>
      </w:pPr>
    </w:p>
    <w:p w14:paraId="4BD2152C" w14:textId="18C79921" w:rsidR="00C571E8" w:rsidRPr="00C903FF" w:rsidRDefault="00C571E8" w:rsidP="00C571E8">
      <w:pPr>
        <w:pStyle w:val="ListParagraph"/>
        <w:spacing w:line="276" w:lineRule="auto"/>
        <w:ind w:left="360"/>
        <w:jc w:val="both"/>
        <w:rPr>
          <w:rFonts w:ascii="Calibri Light" w:hAnsi="Calibri Light" w:cs="Calibri Light"/>
          <w:b/>
          <w:bCs/>
          <w:color w:val="000000" w:themeColor="text1"/>
          <w:sz w:val="21"/>
          <w:szCs w:val="21"/>
          <w:lang w:val="en-IN"/>
        </w:rPr>
      </w:pPr>
      <w:r w:rsidRPr="00C903FF">
        <w:rPr>
          <w:rFonts w:ascii="Calibri Light" w:hAnsi="Calibri Light" w:cs="Calibri Light"/>
          <w:b/>
          <w:bCs/>
          <w:color w:val="000000" w:themeColor="text1"/>
          <w:sz w:val="21"/>
          <w:szCs w:val="21"/>
          <w:lang w:val="en-IN"/>
        </w:rPr>
        <w:t xml:space="preserve">Senior Front-End Developer | </w:t>
      </w:r>
      <w:hyperlink r:id="rId20" w:history="1">
        <w:r w:rsidR="00691B08" w:rsidRPr="000C1078">
          <w:rPr>
            <w:rStyle w:val="Hyperlink"/>
            <w:rFonts w:ascii="Calibri Light" w:hAnsi="Calibri Light" w:cs="Calibri Light"/>
            <w:b/>
            <w:bCs/>
            <w:sz w:val="21"/>
            <w:szCs w:val="21"/>
            <w:u w:val="none"/>
            <w:lang w:val="en-IN"/>
          </w:rPr>
          <w:t>Quest Global</w:t>
        </w:r>
      </w:hyperlink>
      <w:r w:rsidRPr="00C903FF">
        <w:rPr>
          <w:rFonts w:ascii="Calibri Light" w:hAnsi="Calibri Light" w:cs="Calibri Light"/>
          <w:b/>
          <w:bCs/>
          <w:color w:val="000000" w:themeColor="text1"/>
          <w:sz w:val="21"/>
          <w:szCs w:val="21"/>
          <w:lang w:val="en-IN"/>
        </w:rPr>
        <w:t xml:space="preserve"> | </w:t>
      </w:r>
      <w:r w:rsidR="00E0087D" w:rsidRPr="00E0087D">
        <w:rPr>
          <w:rFonts w:ascii="Calibri Light" w:hAnsi="Calibri Light" w:cs="Calibri Light"/>
          <w:b/>
          <w:bCs/>
          <w:color w:val="000000" w:themeColor="text1"/>
          <w:sz w:val="21"/>
          <w:szCs w:val="21"/>
          <w:lang w:val="en-IN"/>
        </w:rPr>
        <w:t>Trivandrum, Kerala</w:t>
      </w:r>
      <w:r w:rsidRPr="00C903FF">
        <w:rPr>
          <w:rFonts w:ascii="Calibri Light" w:hAnsi="Calibri Light" w:cs="Calibri Light"/>
          <w:b/>
          <w:bCs/>
          <w:color w:val="000000" w:themeColor="text1"/>
          <w:sz w:val="21"/>
          <w:szCs w:val="21"/>
          <w:lang w:val="en-IN"/>
        </w:rPr>
        <w:t xml:space="preserve"> [</w:t>
      </w:r>
      <w:r>
        <w:rPr>
          <w:rFonts w:ascii="Calibri Light" w:hAnsi="Calibri Light" w:cs="Calibri Light"/>
          <w:b/>
          <w:bCs/>
          <w:color w:val="000000" w:themeColor="text1"/>
          <w:sz w:val="21"/>
          <w:szCs w:val="21"/>
          <w:lang w:val="en-IN"/>
        </w:rPr>
        <w:t>0</w:t>
      </w:r>
      <w:r w:rsidR="00E0087D">
        <w:rPr>
          <w:rFonts w:ascii="Calibri Light" w:hAnsi="Calibri Light" w:cs="Calibri Light"/>
          <w:b/>
          <w:bCs/>
          <w:color w:val="000000" w:themeColor="text1"/>
          <w:sz w:val="21"/>
          <w:szCs w:val="21"/>
          <w:lang w:val="en-IN"/>
        </w:rPr>
        <w:t>4</w:t>
      </w:r>
      <w:r w:rsidRPr="00C903FF">
        <w:rPr>
          <w:rFonts w:ascii="Calibri Light" w:hAnsi="Calibri Light" w:cs="Calibri Light"/>
          <w:b/>
          <w:bCs/>
          <w:color w:val="000000" w:themeColor="text1"/>
          <w:sz w:val="21"/>
          <w:szCs w:val="21"/>
          <w:lang w:val="en-IN"/>
        </w:rPr>
        <w:t xml:space="preserve">, </w:t>
      </w:r>
      <w:r>
        <w:rPr>
          <w:rFonts w:ascii="Calibri Light" w:hAnsi="Calibri Light" w:cs="Calibri Light"/>
          <w:b/>
          <w:bCs/>
          <w:color w:val="000000" w:themeColor="text1"/>
          <w:sz w:val="21"/>
          <w:szCs w:val="21"/>
          <w:lang w:val="en-IN"/>
        </w:rPr>
        <w:t>202</w:t>
      </w:r>
      <w:r w:rsidR="00E0087D">
        <w:rPr>
          <w:rFonts w:ascii="Calibri Light" w:hAnsi="Calibri Light" w:cs="Calibri Light"/>
          <w:b/>
          <w:bCs/>
          <w:color w:val="000000" w:themeColor="text1"/>
          <w:sz w:val="21"/>
          <w:szCs w:val="21"/>
          <w:lang w:val="en-IN"/>
        </w:rPr>
        <w:t>1</w:t>
      </w:r>
      <w:r w:rsidRPr="00C903FF">
        <w:rPr>
          <w:rFonts w:ascii="Calibri Light" w:hAnsi="Calibri Light" w:cs="Calibri Light"/>
          <w:b/>
          <w:bCs/>
          <w:color w:val="000000" w:themeColor="text1"/>
          <w:sz w:val="21"/>
          <w:szCs w:val="21"/>
          <w:lang w:val="en-IN"/>
        </w:rPr>
        <w:t xml:space="preserve">] – </w:t>
      </w:r>
      <w:r>
        <w:rPr>
          <w:rFonts w:ascii="Calibri Light" w:hAnsi="Calibri Light" w:cs="Calibri Light"/>
          <w:b/>
          <w:bCs/>
          <w:color w:val="000000" w:themeColor="text1"/>
          <w:sz w:val="21"/>
          <w:szCs w:val="21"/>
          <w:lang w:val="en-IN"/>
        </w:rPr>
        <w:t>[</w:t>
      </w:r>
      <w:r w:rsidR="00E0087D">
        <w:rPr>
          <w:rFonts w:ascii="Calibri Light" w:hAnsi="Calibri Light" w:cs="Calibri Light"/>
          <w:b/>
          <w:bCs/>
          <w:color w:val="000000" w:themeColor="text1"/>
          <w:sz w:val="21"/>
          <w:szCs w:val="21"/>
          <w:lang w:val="en-IN"/>
        </w:rPr>
        <w:t>09</w:t>
      </w:r>
      <w:r>
        <w:rPr>
          <w:rFonts w:ascii="Calibri Light" w:hAnsi="Calibri Light" w:cs="Calibri Light"/>
          <w:b/>
          <w:bCs/>
          <w:color w:val="000000" w:themeColor="text1"/>
          <w:sz w:val="21"/>
          <w:szCs w:val="21"/>
          <w:lang w:val="en-IN"/>
        </w:rPr>
        <w:t>, 202</w:t>
      </w:r>
      <w:r w:rsidR="00C97ADC">
        <w:rPr>
          <w:rFonts w:ascii="Calibri Light" w:hAnsi="Calibri Light" w:cs="Calibri Light"/>
          <w:b/>
          <w:bCs/>
          <w:color w:val="000000" w:themeColor="text1"/>
          <w:sz w:val="21"/>
          <w:szCs w:val="21"/>
          <w:lang w:val="en-IN"/>
        </w:rPr>
        <w:t>4</w:t>
      </w:r>
      <w:r>
        <w:rPr>
          <w:rFonts w:ascii="Calibri Light" w:hAnsi="Calibri Light" w:cs="Calibri Light"/>
          <w:b/>
          <w:bCs/>
          <w:color w:val="000000" w:themeColor="text1"/>
          <w:sz w:val="21"/>
          <w:szCs w:val="21"/>
          <w:lang w:val="en-IN"/>
        </w:rPr>
        <w:t>]</w:t>
      </w:r>
    </w:p>
    <w:p w14:paraId="6F6EE651" w14:textId="77777777" w:rsidR="00351629" w:rsidRDefault="00351629" w:rsidP="00351629">
      <w:pPr>
        <w:pStyle w:val="divdocumentulli"/>
        <w:numPr>
          <w:ilvl w:val="0"/>
          <w:numId w:val="15"/>
        </w:numPr>
        <w:spacing w:before="60" w:line="300" w:lineRule="atLeast"/>
        <w:rPr>
          <w:rStyle w:val="span"/>
          <w:rFonts w:ascii="Saira" w:eastAsia="Saira" w:hAnsi="Saira" w:cs="Saira"/>
          <w:color w:val="4A4A4A"/>
          <w:sz w:val="20"/>
          <w:szCs w:val="20"/>
        </w:rPr>
      </w:pPr>
      <w:r>
        <w:rPr>
          <w:rStyle w:val="span"/>
          <w:rFonts w:ascii="Saira" w:eastAsia="Saira" w:hAnsi="Saira" w:cs="Saira"/>
          <w:color w:val="4A4A4A"/>
          <w:sz w:val="20"/>
          <w:szCs w:val="20"/>
        </w:rPr>
        <w:t>Developed and maintained responsive web applications using React JS, JavaScript, Plotly Js, Marker Js, MUI and tailwind.</w:t>
      </w:r>
    </w:p>
    <w:p w14:paraId="0C869DB3" w14:textId="77777777" w:rsidR="00351629" w:rsidRDefault="00351629" w:rsidP="00351629">
      <w:pPr>
        <w:pStyle w:val="divdocumentulli"/>
        <w:numPr>
          <w:ilvl w:val="0"/>
          <w:numId w:val="15"/>
        </w:numPr>
        <w:spacing w:line="300" w:lineRule="atLeast"/>
        <w:rPr>
          <w:rStyle w:val="span"/>
          <w:rFonts w:ascii="Saira" w:eastAsia="Saira" w:hAnsi="Saira" w:cs="Saira"/>
          <w:color w:val="4A4A4A"/>
          <w:sz w:val="20"/>
          <w:szCs w:val="20"/>
        </w:rPr>
      </w:pPr>
      <w:r>
        <w:rPr>
          <w:rStyle w:val="span"/>
          <w:rFonts w:ascii="Saira" w:eastAsia="Saira" w:hAnsi="Saira" w:cs="Saira"/>
          <w:color w:val="4A4A4A"/>
          <w:sz w:val="20"/>
          <w:szCs w:val="20"/>
        </w:rPr>
        <w:t>Mentored team of 5 junior and mid-level developers, fostering collaborative environment and improving code quality through code reviews and best practice sharing.</w:t>
      </w:r>
    </w:p>
    <w:p w14:paraId="235CA1A3" w14:textId="0AB207AB" w:rsidR="00351629" w:rsidRDefault="00351629" w:rsidP="00351629">
      <w:pPr>
        <w:pStyle w:val="divdocumentulli"/>
        <w:numPr>
          <w:ilvl w:val="0"/>
          <w:numId w:val="15"/>
        </w:numPr>
        <w:spacing w:line="300" w:lineRule="atLeast"/>
        <w:rPr>
          <w:rStyle w:val="span"/>
          <w:rFonts w:ascii="Saira" w:eastAsia="Saira" w:hAnsi="Saira" w:cs="Saira"/>
          <w:color w:val="4A4A4A"/>
          <w:sz w:val="20"/>
          <w:szCs w:val="20"/>
        </w:rPr>
      </w:pPr>
      <w:r>
        <w:rPr>
          <w:rStyle w:val="span"/>
          <w:rFonts w:ascii="Saira" w:eastAsia="Saira" w:hAnsi="Saira" w:cs="Saira"/>
          <w:color w:val="4A4A4A"/>
          <w:sz w:val="20"/>
          <w:szCs w:val="20"/>
        </w:rPr>
        <w:t>Worked on data visualization, advanced formula creation, contributing to quantifiable impact, improved user experience</w:t>
      </w:r>
      <w:r w:rsidR="008D25BB">
        <w:rPr>
          <w:rStyle w:val="span"/>
          <w:rFonts w:ascii="Saira" w:eastAsia="Saira" w:hAnsi="Saira" w:cs="Saira"/>
          <w:color w:val="4A4A4A"/>
          <w:sz w:val="20"/>
          <w:szCs w:val="20"/>
        </w:rPr>
        <w:t xml:space="preserve"> and </w:t>
      </w:r>
      <w:r>
        <w:rPr>
          <w:rStyle w:val="span"/>
          <w:rFonts w:ascii="Saira" w:eastAsia="Saira" w:hAnsi="Saira" w:cs="Saira"/>
          <w:color w:val="4A4A4A"/>
          <w:sz w:val="20"/>
          <w:szCs w:val="20"/>
        </w:rPr>
        <w:t>increased conversions.</w:t>
      </w:r>
    </w:p>
    <w:p w14:paraId="33B1BA3D" w14:textId="36690DAB" w:rsidR="00351629" w:rsidRDefault="00351629" w:rsidP="00351629">
      <w:pPr>
        <w:pStyle w:val="divdocumentulli"/>
        <w:numPr>
          <w:ilvl w:val="0"/>
          <w:numId w:val="15"/>
        </w:numPr>
        <w:spacing w:line="300" w:lineRule="atLeast"/>
        <w:rPr>
          <w:rStyle w:val="span"/>
          <w:rFonts w:ascii="Saira" w:eastAsia="Saira" w:hAnsi="Saira" w:cs="Saira"/>
          <w:color w:val="4A4A4A"/>
          <w:sz w:val="20"/>
          <w:szCs w:val="20"/>
        </w:rPr>
      </w:pPr>
      <w:r>
        <w:rPr>
          <w:rStyle w:val="span"/>
          <w:rFonts w:ascii="Saira" w:eastAsia="Saira" w:hAnsi="Saira" w:cs="Saira"/>
          <w:color w:val="4A4A4A"/>
          <w:sz w:val="20"/>
          <w:szCs w:val="20"/>
        </w:rPr>
        <w:t>Participated in daily stand-ups, sprint planning</w:t>
      </w:r>
      <w:r w:rsidR="003C25CD">
        <w:rPr>
          <w:rStyle w:val="span"/>
          <w:rFonts w:ascii="Saira" w:eastAsia="Saira" w:hAnsi="Saira" w:cs="Saira"/>
          <w:color w:val="4A4A4A"/>
          <w:sz w:val="20"/>
          <w:szCs w:val="20"/>
        </w:rPr>
        <w:t xml:space="preserve"> and</w:t>
      </w:r>
      <w:r>
        <w:rPr>
          <w:rStyle w:val="span"/>
          <w:rFonts w:ascii="Saira" w:eastAsia="Saira" w:hAnsi="Saira" w:cs="Saira"/>
          <w:color w:val="4A4A4A"/>
          <w:sz w:val="20"/>
          <w:szCs w:val="20"/>
        </w:rPr>
        <w:t xml:space="preserve"> retrospective meetings within Agile development environment.</w:t>
      </w:r>
    </w:p>
    <w:p w14:paraId="44428FB3" w14:textId="77777777" w:rsidR="00351629" w:rsidRDefault="00351629" w:rsidP="00351629">
      <w:pPr>
        <w:pStyle w:val="divdocumentulli"/>
        <w:numPr>
          <w:ilvl w:val="0"/>
          <w:numId w:val="15"/>
        </w:numPr>
        <w:spacing w:line="300" w:lineRule="atLeast"/>
        <w:rPr>
          <w:rStyle w:val="span"/>
          <w:rFonts w:ascii="Saira" w:eastAsia="Saira" w:hAnsi="Saira" w:cs="Saira"/>
          <w:color w:val="4A4A4A"/>
          <w:sz w:val="20"/>
          <w:szCs w:val="20"/>
        </w:rPr>
      </w:pPr>
      <w:r>
        <w:rPr>
          <w:rStyle w:val="span"/>
          <w:rFonts w:ascii="Saira" w:eastAsia="Saira" w:hAnsi="Saira" w:cs="Saira"/>
          <w:color w:val="4A4A4A"/>
          <w:sz w:val="20"/>
          <w:szCs w:val="20"/>
        </w:rPr>
        <w:t>Collaborated with back-end developers to integrate front-end components with server-side logic.</w:t>
      </w:r>
    </w:p>
    <w:p w14:paraId="5804DA66" w14:textId="095E682E" w:rsidR="0023517E" w:rsidRPr="00FF52E6" w:rsidRDefault="00351629" w:rsidP="0023517E">
      <w:pPr>
        <w:pStyle w:val="ListParagraph"/>
        <w:numPr>
          <w:ilvl w:val="0"/>
          <w:numId w:val="15"/>
        </w:numPr>
        <w:spacing w:line="276" w:lineRule="auto"/>
        <w:jc w:val="both"/>
        <w:rPr>
          <w:rFonts w:ascii="Calibri Light" w:hAnsi="Calibri Light" w:cs="Calibri Light"/>
          <w:color w:val="000000" w:themeColor="text1"/>
          <w:sz w:val="21"/>
          <w:szCs w:val="21"/>
        </w:rPr>
      </w:pPr>
      <w:r>
        <w:rPr>
          <w:rStyle w:val="span"/>
          <w:rFonts w:ascii="Saira" w:eastAsia="Saira" w:hAnsi="Saira" w:cs="Saira"/>
          <w:color w:val="4A4A4A"/>
          <w:sz w:val="20"/>
        </w:rPr>
        <w:t>Ensured cross-browser compatibility and adherence to web standards</w:t>
      </w:r>
      <w:r>
        <w:rPr>
          <w:rFonts w:ascii="Calibri Light" w:hAnsi="Calibri Light" w:cs="Calibri Light"/>
          <w:color w:val="000000" w:themeColor="text1"/>
          <w:sz w:val="21"/>
          <w:szCs w:val="21"/>
        </w:rPr>
        <w:t>.</w:t>
      </w:r>
    </w:p>
    <w:p w14:paraId="38C77D47" w14:textId="77777777" w:rsidR="009E6D47" w:rsidRDefault="009E6D47" w:rsidP="008D7BC5">
      <w:pPr>
        <w:tabs>
          <w:tab w:val="right" w:pos="10800"/>
        </w:tabs>
        <w:suppressAutoHyphens w:val="0"/>
        <w:spacing w:line="360" w:lineRule="auto"/>
        <w:rPr>
          <w:rFonts w:ascii="Calibri Light" w:hAnsi="Calibri Light" w:cs="Calibri Light"/>
          <w:b/>
          <w:bCs/>
          <w:color w:val="000000" w:themeColor="text1"/>
          <w:sz w:val="25"/>
          <w:szCs w:val="25"/>
          <w:lang w:val="en-GB"/>
        </w:rPr>
      </w:pPr>
    </w:p>
    <w:p w14:paraId="47B14048" w14:textId="58546585" w:rsidR="008D7BC5" w:rsidRPr="00347FA1" w:rsidRDefault="008D7BC5" w:rsidP="008D7BC5">
      <w:pPr>
        <w:tabs>
          <w:tab w:val="right" w:pos="10800"/>
        </w:tabs>
        <w:suppressAutoHyphens w:val="0"/>
        <w:spacing w:line="360" w:lineRule="auto"/>
        <w:rPr>
          <w:rFonts w:ascii="Calibri Light" w:hAnsi="Calibri Light" w:cs="Calibri Light"/>
          <w:b/>
          <w:bCs/>
          <w:strike/>
          <w:color w:val="262626" w:themeColor="text1" w:themeTint="D9"/>
          <w:sz w:val="25"/>
          <w:szCs w:val="25"/>
          <w:lang w:val="en-GB"/>
        </w:rPr>
      </w:pPr>
      <w:r w:rsidRPr="00610EF9">
        <w:rPr>
          <w:rFonts w:ascii="Calibri Light" w:hAnsi="Calibri Light" w:cs="Calibri Light"/>
          <w:b/>
          <w:bCs/>
          <w:color w:val="000000" w:themeColor="text1"/>
          <w:sz w:val="25"/>
          <w:szCs w:val="25"/>
          <w:lang w:val="en-GB"/>
        </w:rPr>
        <w:t>EDUCATION &amp; PROFESSIONAL DEVELOPMENT</w:t>
      </w:r>
      <w:r w:rsidRPr="00347FA1">
        <w:rPr>
          <w:rFonts w:ascii="Calibri Light" w:hAnsi="Calibri Light" w:cs="Calibri Light"/>
          <w:b/>
          <w:bCs/>
          <w:strike/>
          <w:color w:val="D9D9D9" w:themeColor="background1" w:themeShade="D9"/>
          <w:lang w:val="en-GB"/>
        </w:rPr>
        <w:tab/>
      </w:r>
    </w:p>
    <w:p w14:paraId="59FF2F79" w14:textId="7AF5EB13" w:rsidR="008D7BC5" w:rsidRPr="00347FA1" w:rsidRDefault="008D7BC5" w:rsidP="008D7BC5">
      <w:pPr>
        <w:snapToGrid w:val="0"/>
        <w:spacing w:line="360" w:lineRule="auto"/>
        <w:rPr>
          <w:rFonts w:ascii="Calibri Light" w:hAnsi="Calibri Light" w:cs="Calibri Light"/>
          <w:sz w:val="21"/>
          <w:szCs w:val="21"/>
          <w:lang w:val="en-GB"/>
        </w:rPr>
      </w:pPr>
      <w:r w:rsidRPr="00347FA1">
        <w:rPr>
          <w:rFonts w:ascii="Calibri Light" w:hAnsi="Calibri Light" w:cs="Calibri Light"/>
          <w:b/>
          <w:bCs/>
          <w:sz w:val="21"/>
          <w:szCs w:val="21"/>
          <w:lang w:val="en-GB"/>
        </w:rPr>
        <w:lastRenderedPageBreak/>
        <w:t>B. Tech</w:t>
      </w:r>
      <w:r w:rsidR="00C25B69">
        <w:rPr>
          <w:rFonts w:ascii="Calibri Light" w:hAnsi="Calibri Light" w:cs="Calibri Light"/>
          <w:b/>
          <w:bCs/>
          <w:sz w:val="21"/>
          <w:szCs w:val="21"/>
          <w:lang w:val="en-GB"/>
        </w:rPr>
        <w:t>:</w:t>
      </w:r>
      <w:r w:rsidRPr="00347FA1">
        <w:rPr>
          <w:rFonts w:ascii="Calibri Light" w:hAnsi="Calibri Light" w:cs="Calibri Light"/>
          <w:b/>
          <w:bCs/>
          <w:sz w:val="21"/>
          <w:szCs w:val="21"/>
          <w:lang w:val="en-GB"/>
        </w:rPr>
        <w:t xml:space="preserve"> </w:t>
      </w:r>
      <w:r w:rsidR="00E834DB">
        <w:rPr>
          <w:rFonts w:ascii="Calibri Light" w:hAnsi="Calibri Light" w:cs="Calibri Light"/>
          <w:b/>
          <w:bCs/>
          <w:sz w:val="21"/>
          <w:szCs w:val="21"/>
          <w:lang w:val="en-GB"/>
        </w:rPr>
        <w:t>Computer Science</w:t>
      </w:r>
      <w:r w:rsidR="00FB1CFE">
        <w:rPr>
          <w:rFonts w:ascii="Calibri Light" w:hAnsi="Calibri Light" w:cs="Calibri Light"/>
          <w:b/>
          <w:bCs/>
          <w:sz w:val="21"/>
          <w:szCs w:val="21"/>
          <w:lang w:val="en-GB"/>
        </w:rPr>
        <w:t xml:space="preserve"> Engineering</w:t>
      </w:r>
      <w:r w:rsidRPr="00347FA1">
        <w:rPr>
          <w:rFonts w:ascii="Calibri Light" w:hAnsi="Calibri Light" w:cs="Calibri Light"/>
          <w:sz w:val="21"/>
          <w:szCs w:val="21"/>
          <w:lang w:val="en-GB"/>
        </w:rPr>
        <w:t xml:space="preserve"> | </w:t>
      </w:r>
      <w:proofErr w:type="spellStart"/>
      <w:r w:rsidR="002E1585" w:rsidRPr="00010B69">
        <w:rPr>
          <w:rFonts w:ascii="Calibri Light" w:hAnsi="Calibri Light" w:cs="Calibri Light"/>
          <w:sz w:val="21"/>
          <w:szCs w:val="21"/>
          <w:lang w:val="en-GB"/>
        </w:rPr>
        <w:t>Viswa</w:t>
      </w:r>
      <w:r w:rsidR="002E1585">
        <w:rPr>
          <w:rFonts w:ascii="Calibri Light" w:hAnsi="Calibri Light" w:cs="Calibri Light"/>
          <w:sz w:val="21"/>
          <w:szCs w:val="21"/>
          <w:lang w:val="en-GB"/>
        </w:rPr>
        <w:t>j</w:t>
      </w:r>
      <w:r w:rsidR="002E1585" w:rsidRPr="00010B69">
        <w:rPr>
          <w:rFonts w:ascii="Calibri Light" w:hAnsi="Calibri Light" w:cs="Calibri Light"/>
          <w:sz w:val="21"/>
          <w:szCs w:val="21"/>
          <w:lang w:val="en-GB"/>
        </w:rPr>
        <w:t>yothi</w:t>
      </w:r>
      <w:proofErr w:type="spellEnd"/>
      <w:r w:rsidR="00010B69" w:rsidRPr="00010B69">
        <w:rPr>
          <w:rFonts w:ascii="Calibri Light" w:hAnsi="Calibri Light" w:cs="Calibri Light"/>
          <w:sz w:val="21"/>
          <w:szCs w:val="21"/>
          <w:lang w:val="en-GB"/>
        </w:rPr>
        <w:t xml:space="preserve"> College of Engineering</w:t>
      </w:r>
      <w:r w:rsidRPr="00347FA1">
        <w:rPr>
          <w:rFonts w:ascii="Calibri Light" w:hAnsi="Calibri Light" w:cs="Calibri Light"/>
          <w:sz w:val="21"/>
          <w:szCs w:val="21"/>
          <w:lang w:val="en-GB"/>
        </w:rPr>
        <w:t xml:space="preserve"> |</w:t>
      </w:r>
      <w:r w:rsidR="008D6823">
        <w:rPr>
          <w:rFonts w:ascii="Calibri Light" w:hAnsi="Calibri Light" w:cs="Calibri Light"/>
          <w:sz w:val="21"/>
          <w:szCs w:val="21"/>
          <w:lang w:val="en-GB"/>
        </w:rPr>
        <w:t xml:space="preserve"> </w:t>
      </w:r>
      <w:r w:rsidR="00010B69">
        <w:rPr>
          <w:rFonts w:ascii="Calibri Light" w:hAnsi="Calibri Light" w:cs="Calibri Light"/>
          <w:sz w:val="21"/>
          <w:szCs w:val="21"/>
          <w:lang w:val="en-GB"/>
        </w:rPr>
        <w:t xml:space="preserve">Kochi, Kerala, </w:t>
      </w:r>
      <w:r w:rsidRPr="00347FA1">
        <w:rPr>
          <w:rFonts w:ascii="Calibri Light" w:hAnsi="Calibri Light" w:cs="Calibri Light"/>
          <w:sz w:val="21"/>
          <w:szCs w:val="21"/>
          <w:lang w:val="en-GB"/>
        </w:rPr>
        <w:t>India | June 201</w:t>
      </w:r>
      <w:r w:rsidR="002D64B4">
        <w:rPr>
          <w:rFonts w:ascii="Calibri Light" w:hAnsi="Calibri Light" w:cs="Calibri Light"/>
          <w:sz w:val="21"/>
          <w:szCs w:val="21"/>
          <w:lang w:val="en-GB"/>
        </w:rPr>
        <w:t>3</w:t>
      </w:r>
      <w:r w:rsidRPr="00347FA1">
        <w:rPr>
          <w:rFonts w:ascii="Calibri Light" w:hAnsi="Calibri Light" w:cs="Calibri Light"/>
          <w:sz w:val="21"/>
          <w:szCs w:val="21"/>
          <w:lang w:val="en-GB"/>
        </w:rPr>
        <w:t xml:space="preserve"> – </w:t>
      </w:r>
      <w:r w:rsidR="00FB1CFE">
        <w:rPr>
          <w:rFonts w:ascii="Calibri Light" w:hAnsi="Calibri Light" w:cs="Calibri Light"/>
          <w:sz w:val="21"/>
          <w:szCs w:val="21"/>
          <w:lang w:val="en-GB"/>
        </w:rPr>
        <w:t>June 201</w:t>
      </w:r>
      <w:r w:rsidR="002D64B4">
        <w:rPr>
          <w:rFonts w:ascii="Calibri Light" w:hAnsi="Calibri Light" w:cs="Calibri Light"/>
          <w:sz w:val="21"/>
          <w:szCs w:val="21"/>
          <w:lang w:val="en-GB"/>
        </w:rPr>
        <w:t>7</w:t>
      </w:r>
    </w:p>
    <w:p w14:paraId="32EF4003" w14:textId="5FC99F7A" w:rsidR="008D7BC5" w:rsidRPr="00B24CED" w:rsidRDefault="008D7BC5" w:rsidP="00B24CED">
      <w:pPr>
        <w:spacing w:line="276" w:lineRule="auto"/>
        <w:rPr>
          <w:rFonts w:ascii="Calibri Light" w:hAnsi="Calibri Light" w:cs="Calibri Light"/>
          <w:color w:val="000000" w:themeColor="text1"/>
          <w:sz w:val="21"/>
          <w:szCs w:val="21"/>
          <w:lang w:val="en-IN"/>
        </w:rPr>
      </w:pPr>
      <w:r w:rsidRPr="002D64B4">
        <w:rPr>
          <w:rFonts w:ascii="Calibri Light" w:hAnsi="Calibri Light" w:cs="Calibri Light"/>
          <w:b/>
          <w:bCs/>
          <w:sz w:val="21"/>
          <w:szCs w:val="21"/>
          <w:lang w:val="en-GB"/>
        </w:rPr>
        <w:t>Higher</w:t>
      </w:r>
      <w:r w:rsidR="002D64B4">
        <w:rPr>
          <w:rFonts w:ascii="Calibri Light" w:hAnsi="Calibri Light" w:cs="Calibri Light"/>
          <w:b/>
          <w:bCs/>
          <w:sz w:val="21"/>
          <w:szCs w:val="21"/>
          <w:lang w:val="en-GB"/>
        </w:rPr>
        <w:t xml:space="preserve"> </w:t>
      </w:r>
      <w:r w:rsidRPr="002D64B4">
        <w:rPr>
          <w:rFonts w:ascii="Calibri Light" w:hAnsi="Calibri Light" w:cs="Calibri Light"/>
          <w:b/>
          <w:bCs/>
          <w:sz w:val="21"/>
          <w:szCs w:val="21"/>
          <w:lang w:val="en-GB"/>
        </w:rPr>
        <w:t>Secondary School Education</w:t>
      </w:r>
      <w:r w:rsidRPr="002D64B4">
        <w:rPr>
          <w:rFonts w:ascii="Calibri Light" w:hAnsi="Calibri Light" w:cs="Calibri Light"/>
          <w:sz w:val="21"/>
          <w:szCs w:val="21"/>
          <w:lang w:val="en-GB"/>
        </w:rPr>
        <w:t xml:space="preserve"> | </w:t>
      </w:r>
      <w:r w:rsidR="00FB1CFE" w:rsidRPr="002D64B4">
        <w:rPr>
          <w:rFonts w:ascii="Calibri Light" w:hAnsi="Calibri Light" w:cs="Calibri Light"/>
          <w:sz w:val="21"/>
          <w:szCs w:val="21"/>
          <w:lang w:val="en-GB"/>
        </w:rPr>
        <w:t xml:space="preserve">Kerala State Board </w:t>
      </w:r>
      <w:r w:rsidRPr="002D64B4">
        <w:rPr>
          <w:rFonts w:ascii="Calibri Light" w:hAnsi="Calibri Light" w:cs="Calibri Light"/>
          <w:sz w:val="21"/>
          <w:szCs w:val="21"/>
          <w:lang w:val="en-GB"/>
        </w:rPr>
        <w:t>| India | June 20</w:t>
      </w:r>
      <w:r w:rsidR="002D64B4">
        <w:rPr>
          <w:rFonts w:ascii="Calibri Light" w:hAnsi="Calibri Light" w:cs="Calibri Light"/>
          <w:sz w:val="21"/>
          <w:szCs w:val="21"/>
          <w:lang w:val="en-GB"/>
        </w:rPr>
        <w:t>11</w:t>
      </w:r>
      <w:r w:rsidRPr="002D64B4">
        <w:rPr>
          <w:rFonts w:ascii="Calibri Light" w:hAnsi="Calibri Light" w:cs="Calibri Light"/>
          <w:sz w:val="21"/>
          <w:szCs w:val="21"/>
          <w:lang w:val="en-GB"/>
        </w:rPr>
        <w:t xml:space="preserve"> – </w:t>
      </w:r>
      <w:r w:rsidR="00FB1CFE" w:rsidRPr="002D64B4">
        <w:rPr>
          <w:rFonts w:ascii="Calibri Light" w:hAnsi="Calibri Light" w:cs="Calibri Light"/>
          <w:sz w:val="21"/>
          <w:szCs w:val="21"/>
          <w:lang w:val="en-GB"/>
        </w:rPr>
        <w:t>May 201</w:t>
      </w:r>
      <w:r w:rsidR="002D64B4">
        <w:rPr>
          <w:rFonts w:ascii="Calibri Light" w:hAnsi="Calibri Light" w:cs="Calibri Light"/>
          <w:sz w:val="21"/>
          <w:szCs w:val="21"/>
          <w:lang w:val="en-GB"/>
        </w:rPr>
        <w:t>3</w:t>
      </w:r>
    </w:p>
    <w:p w14:paraId="1CC2D219" w14:textId="77777777" w:rsidR="00106FC3" w:rsidRPr="009A570B" w:rsidRDefault="00106FC3" w:rsidP="00106FC3">
      <w:pPr>
        <w:pStyle w:val="ListParagraph"/>
        <w:spacing w:line="276" w:lineRule="auto"/>
        <w:ind w:left="360"/>
        <w:jc w:val="both"/>
        <w:rPr>
          <w:rFonts w:ascii="Calibri Light" w:hAnsi="Calibri Light" w:cs="Calibri Light"/>
          <w:color w:val="000000" w:themeColor="text1"/>
          <w:sz w:val="21"/>
          <w:szCs w:val="21"/>
          <w:lang w:val="en-GB"/>
        </w:rPr>
      </w:pPr>
    </w:p>
    <w:p w14:paraId="70709FF6" w14:textId="5D51E708" w:rsidR="00C903FF" w:rsidRPr="00C903FF" w:rsidRDefault="00C903FF" w:rsidP="00C903FF">
      <w:pPr>
        <w:tabs>
          <w:tab w:val="right" w:pos="10800"/>
        </w:tabs>
        <w:suppressAutoHyphens w:val="0"/>
        <w:spacing w:line="360" w:lineRule="auto"/>
        <w:rPr>
          <w:rFonts w:ascii="Calibri Light" w:hAnsi="Calibri Light" w:cs="Calibri Light"/>
          <w:b/>
          <w:bCs/>
          <w:color w:val="000000" w:themeColor="text1"/>
          <w:sz w:val="25"/>
          <w:szCs w:val="25"/>
          <w:lang w:val="en-IN"/>
        </w:rPr>
      </w:pPr>
      <w:r w:rsidRPr="00C903FF">
        <w:rPr>
          <w:rFonts w:ascii="Calibri Light" w:hAnsi="Calibri Light" w:cs="Calibri Light"/>
          <w:b/>
          <w:bCs/>
          <w:color w:val="000000" w:themeColor="text1"/>
          <w:sz w:val="25"/>
          <w:szCs w:val="25"/>
          <w:lang w:val="en-IN"/>
        </w:rPr>
        <w:t>Projects</w:t>
      </w:r>
      <w:r w:rsidRPr="00347FA1">
        <w:rPr>
          <w:rFonts w:ascii="Calibri Light" w:hAnsi="Calibri Light" w:cs="Calibri Light"/>
          <w:b/>
          <w:bCs/>
          <w:strike/>
          <w:color w:val="D9D9D9" w:themeColor="background1" w:themeShade="D9"/>
          <w:lang w:val="en-GB"/>
        </w:rPr>
        <w:tab/>
      </w:r>
    </w:p>
    <w:p w14:paraId="5F861BFF" w14:textId="7B3106AA" w:rsidR="00D673F2" w:rsidRPr="003E52DC" w:rsidRDefault="002D64B4" w:rsidP="00D673F2">
      <w:pPr>
        <w:tabs>
          <w:tab w:val="right" w:pos="10800"/>
        </w:tabs>
        <w:suppressAutoHyphens w:val="0"/>
        <w:spacing w:line="360" w:lineRule="auto"/>
        <w:rPr>
          <w:rFonts w:ascii="Calibri Light" w:hAnsi="Calibri Light" w:cs="Calibri Light"/>
          <w:b/>
          <w:bCs/>
          <w:sz w:val="21"/>
          <w:szCs w:val="21"/>
          <w:lang w:val="en-GB"/>
        </w:rPr>
      </w:pPr>
      <w:proofErr w:type="spellStart"/>
      <w:r w:rsidRPr="003E52DC">
        <w:rPr>
          <w:rFonts w:ascii="Calibri Light" w:hAnsi="Calibri Light" w:cs="Calibri Light"/>
          <w:b/>
          <w:bCs/>
          <w:sz w:val="21"/>
          <w:szCs w:val="21"/>
          <w:lang w:val="en-GB"/>
        </w:rPr>
        <w:t>LendPro</w:t>
      </w:r>
      <w:proofErr w:type="spellEnd"/>
      <w:r w:rsidR="004A5018" w:rsidRPr="003E52DC">
        <w:rPr>
          <w:rFonts w:ascii="Calibri Light" w:hAnsi="Calibri Light" w:cs="Calibri Light"/>
          <w:b/>
          <w:bCs/>
          <w:sz w:val="21"/>
          <w:szCs w:val="21"/>
          <w:lang w:val="en-GB"/>
        </w:rPr>
        <w:t xml:space="preserve"> </w:t>
      </w:r>
      <w:r w:rsidR="003E52DC" w:rsidRPr="003E52DC">
        <w:rPr>
          <w:rFonts w:ascii="Calibri Light" w:hAnsi="Calibri Light" w:cs="Calibri Light"/>
          <w:b/>
          <w:bCs/>
          <w:sz w:val="21"/>
          <w:szCs w:val="21"/>
          <w:lang w:val="en-GB"/>
        </w:rPr>
        <w:t>[</w:t>
      </w:r>
      <w:r w:rsidR="004A5018" w:rsidRPr="003E52DC">
        <w:rPr>
          <w:rFonts w:ascii="Calibri Light" w:hAnsi="Calibri Light" w:cs="Calibri Light"/>
          <w:b/>
          <w:bCs/>
          <w:sz w:val="21"/>
          <w:szCs w:val="21"/>
          <w:lang w:val="en-GB"/>
        </w:rPr>
        <w:t>2024-2025</w:t>
      </w:r>
      <w:r w:rsidR="003E52DC" w:rsidRPr="003E52DC">
        <w:rPr>
          <w:rFonts w:ascii="Calibri Light" w:hAnsi="Calibri Light" w:cs="Calibri Light"/>
          <w:b/>
          <w:bCs/>
          <w:sz w:val="21"/>
          <w:szCs w:val="21"/>
          <w:lang w:val="en-GB"/>
        </w:rPr>
        <w:t>]</w:t>
      </w:r>
      <w:r w:rsidR="002E1585">
        <w:rPr>
          <w:rFonts w:ascii="Calibri Light" w:hAnsi="Calibri Light" w:cs="Calibri Light"/>
          <w:b/>
          <w:bCs/>
          <w:sz w:val="21"/>
          <w:szCs w:val="21"/>
          <w:lang w:val="en-GB"/>
        </w:rPr>
        <w:t xml:space="preserve"> | </w:t>
      </w:r>
      <w:hyperlink r:id="rId21" w:history="1">
        <w:r w:rsidR="00567581" w:rsidRPr="003E52DC">
          <w:rPr>
            <w:rStyle w:val="Hyperlink"/>
            <w:rFonts w:ascii="Calibri Light" w:hAnsi="Calibri Light" w:cs="Calibri Light"/>
            <w:b/>
            <w:bCs/>
            <w:sz w:val="21"/>
            <w:szCs w:val="21"/>
            <w:u w:val="none"/>
            <w:lang w:val="en-IN"/>
          </w:rPr>
          <w:t>Riskcovry</w:t>
        </w:r>
      </w:hyperlink>
    </w:p>
    <w:p w14:paraId="661D7475" w14:textId="263EDB23" w:rsidR="00D673F2" w:rsidRDefault="00D673F2" w:rsidP="00D673F2">
      <w:pPr>
        <w:pStyle w:val="ListParagraph"/>
        <w:numPr>
          <w:ilvl w:val="0"/>
          <w:numId w:val="22"/>
        </w:numPr>
        <w:rPr>
          <w:rFonts w:ascii="Calibri Light" w:hAnsi="Calibri Light" w:cs="Calibri Light"/>
          <w:sz w:val="21"/>
          <w:szCs w:val="21"/>
          <w:lang w:val="en-GB"/>
        </w:rPr>
      </w:pPr>
      <w:r w:rsidRPr="00D673F2">
        <w:rPr>
          <w:rFonts w:ascii="Calibri Light" w:hAnsi="Calibri Light" w:cs="Calibri Light"/>
          <w:sz w:val="21"/>
          <w:szCs w:val="21"/>
          <w:lang w:val="en-GB"/>
        </w:rPr>
        <w:t>Led the development of a dynamic web application designed to streamline insurance operations by tracking transactions,</w:t>
      </w:r>
      <w:r w:rsidR="003E52DC">
        <w:rPr>
          <w:rFonts w:ascii="Calibri Light" w:hAnsi="Calibri Light" w:cs="Calibri Light"/>
          <w:sz w:val="21"/>
          <w:szCs w:val="21"/>
          <w:lang w:val="en-GB"/>
        </w:rPr>
        <w:t xml:space="preserve"> </w:t>
      </w:r>
      <w:r w:rsidRPr="00D673F2">
        <w:rPr>
          <w:rFonts w:ascii="Calibri Light" w:hAnsi="Calibri Light" w:cs="Calibri Light"/>
          <w:sz w:val="21"/>
          <w:szCs w:val="21"/>
          <w:lang w:val="en-GB"/>
        </w:rPr>
        <w:t>identifying defaulters</w:t>
      </w:r>
      <w:r w:rsidR="003C25CD">
        <w:rPr>
          <w:rFonts w:ascii="Calibri Light" w:hAnsi="Calibri Light" w:cs="Calibri Light"/>
          <w:sz w:val="21"/>
          <w:szCs w:val="21"/>
          <w:lang w:val="en-GB"/>
        </w:rPr>
        <w:t xml:space="preserve"> and</w:t>
      </w:r>
      <w:r w:rsidRPr="00D673F2">
        <w:rPr>
          <w:rFonts w:ascii="Calibri Light" w:hAnsi="Calibri Light" w:cs="Calibri Light"/>
          <w:sz w:val="21"/>
          <w:szCs w:val="21"/>
          <w:lang w:val="en-GB"/>
        </w:rPr>
        <w:t xml:space="preserve"> </w:t>
      </w:r>
      <w:r w:rsidR="002E1585" w:rsidRPr="00D673F2">
        <w:rPr>
          <w:rFonts w:ascii="Calibri Light" w:hAnsi="Calibri Light" w:cs="Calibri Light"/>
          <w:sz w:val="21"/>
          <w:szCs w:val="21"/>
          <w:lang w:val="en-GB"/>
        </w:rPr>
        <w:t>analysing</w:t>
      </w:r>
      <w:r w:rsidRPr="00D673F2">
        <w:rPr>
          <w:rFonts w:ascii="Calibri Light" w:hAnsi="Calibri Light" w:cs="Calibri Light"/>
          <w:sz w:val="21"/>
          <w:szCs w:val="21"/>
          <w:lang w:val="en-GB"/>
        </w:rPr>
        <w:t xml:space="preserve"> sales performance in real time. </w:t>
      </w:r>
    </w:p>
    <w:p w14:paraId="6759D272" w14:textId="71E0E030" w:rsidR="00F940E5" w:rsidRDefault="00D673F2" w:rsidP="00D673F2">
      <w:pPr>
        <w:pStyle w:val="ListParagraph"/>
        <w:numPr>
          <w:ilvl w:val="0"/>
          <w:numId w:val="22"/>
        </w:numPr>
        <w:rPr>
          <w:rFonts w:ascii="Calibri Light" w:hAnsi="Calibri Light" w:cs="Calibri Light"/>
          <w:sz w:val="21"/>
          <w:szCs w:val="21"/>
          <w:lang w:val="en-GB"/>
        </w:rPr>
      </w:pPr>
      <w:r w:rsidRPr="00D673F2">
        <w:rPr>
          <w:rFonts w:ascii="Calibri Light" w:hAnsi="Calibri Light" w:cs="Calibri Light"/>
          <w:sz w:val="21"/>
          <w:szCs w:val="21"/>
          <w:lang w:val="en-GB"/>
        </w:rPr>
        <w:t>The platform featured interactive data visualizations and live filtering capabilities to monitor profit margins, product trends</w:t>
      </w:r>
      <w:r w:rsidR="003C25CD">
        <w:rPr>
          <w:rFonts w:ascii="Calibri Light" w:hAnsi="Calibri Light" w:cs="Calibri Light"/>
          <w:sz w:val="21"/>
          <w:szCs w:val="21"/>
          <w:lang w:val="en-GB"/>
        </w:rPr>
        <w:t xml:space="preserve"> and</w:t>
      </w:r>
      <w:r w:rsidRPr="00D673F2">
        <w:rPr>
          <w:rFonts w:ascii="Calibri Light" w:hAnsi="Calibri Light" w:cs="Calibri Light"/>
          <w:sz w:val="21"/>
          <w:szCs w:val="21"/>
          <w:lang w:val="en-GB"/>
        </w:rPr>
        <w:t xml:space="preserve"> daily sales targets. </w:t>
      </w:r>
    </w:p>
    <w:p w14:paraId="0ABDFBC1" w14:textId="00CAC5A8" w:rsidR="00F940E5" w:rsidRDefault="00D673F2" w:rsidP="00D673F2">
      <w:pPr>
        <w:pStyle w:val="ListParagraph"/>
        <w:numPr>
          <w:ilvl w:val="0"/>
          <w:numId w:val="22"/>
        </w:numPr>
        <w:rPr>
          <w:rFonts w:ascii="Calibri Light" w:hAnsi="Calibri Light" w:cs="Calibri Light"/>
          <w:sz w:val="21"/>
          <w:szCs w:val="21"/>
          <w:lang w:val="en-GB"/>
        </w:rPr>
      </w:pPr>
      <w:r w:rsidRPr="00D673F2">
        <w:rPr>
          <w:rFonts w:ascii="Calibri Light" w:hAnsi="Calibri Light" w:cs="Calibri Light"/>
          <w:sz w:val="21"/>
          <w:szCs w:val="21"/>
          <w:lang w:val="en-GB"/>
        </w:rPr>
        <w:t>A key highlight was the creation of a responsive, agent-centric dashboard that delivered actionable insights on sales loss, growth metrics</w:t>
      </w:r>
      <w:r w:rsidR="003C25CD">
        <w:rPr>
          <w:rFonts w:ascii="Calibri Light" w:hAnsi="Calibri Light" w:cs="Calibri Light"/>
          <w:sz w:val="21"/>
          <w:szCs w:val="21"/>
          <w:lang w:val="en-GB"/>
        </w:rPr>
        <w:t xml:space="preserve"> and</w:t>
      </w:r>
      <w:r w:rsidRPr="00D673F2">
        <w:rPr>
          <w:rFonts w:ascii="Calibri Light" w:hAnsi="Calibri Light" w:cs="Calibri Light"/>
          <w:sz w:val="21"/>
          <w:szCs w:val="21"/>
          <w:lang w:val="en-GB"/>
        </w:rPr>
        <w:t xml:space="preserve"> customer </w:t>
      </w:r>
      <w:r w:rsidR="003E52DC" w:rsidRPr="00D673F2">
        <w:rPr>
          <w:rFonts w:ascii="Calibri Light" w:hAnsi="Calibri Light" w:cs="Calibri Light"/>
          <w:sz w:val="21"/>
          <w:szCs w:val="21"/>
          <w:lang w:val="en-GB"/>
        </w:rPr>
        <w:t>behaviour</w:t>
      </w:r>
      <w:r w:rsidRPr="00D673F2">
        <w:rPr>
          <w:rFonts w:ascii="Calibri Light" w:hAnsi="Calibri Light" w:cs="Calibri Light"/>
          <w:sz w:val="21"/>
          <w:szCs w:val="21"/>
          <w:lang w:val="en-GB"/>
        </w:rPr>
        <w:t xml:space="preserve">. </w:t>
      </w:r>
    </w:p>
    <w:p w14:paraId="2BB58346" w14:textId="7DCA28EB" w:rsidR="00C903FF" w:rsidRPr="00D673F2" w:rsidRDefault="00D673F2" w:rsidP="00D673F2">
      <w:pPr>
        <w:pStyle w:val="ListParagraph"/>
        <w:numPr>
          <w:ilvl w:val="0"/>
          <w:numId w:val="22"/>
        </w:numPr>
        <w:rPr>
          <w:rFonts w:ascii="Calibri Light" w:hAnsi="Calibri Light" w:cs="Calibri Light"/>
          <w:sz w:val="21"/>
          <w:szCs w:val="21"/>
          <w:lang w:val="en-GB"/>
        </w:rPr>
      </w:pPr>
      <w:r w:rsidRPr="00D673F2">
        <w:rPr>
          <w:rFonts w:ascii="Calibri Light" w:hAnsi="Calibri Light" w:cs="Calibri Light"/>
          <w:sz w:val="21"/>
          <w:szCs w:val="21"/>
          <w:lang w:val="en-GB"/>
        </w:rPr>
        <w:t>Built using React.js, ES6, Redux, MUI, Node.js and AWS, the solution empowered insurance teams to make data-driven decisions with speed and precision</w:t>
      </w:r>
      <w:r w:rsidR="00066DF9" w:rsidRPr="00D673F2">
        <w:rPr>
          <w:rFonts w:ascii="Calibri Light" w:hAnsi="Calibri Light" w:cs="Calibri Light"/>
          <w:sz w:val="21"/>
          <w:szCs w:val="21"/>
          <w:lang w:val="en-GB"/>
        </w:rPr>
        <w:br/>
      </w:r>
      <w:r w:rsidRPr="00D673F2">
        <w:rPr>
          <w:rFonts w:ascii="Calibri Light" w:hAnsi="Calibri Light" w:cs="Calibri Light"/>
          <w:sz w:val="21"/>
          <w:szCs w:val="21"/>
          <w:lang w:val="en-GB"/>
        </w:rPr>
        <w:t xml:space="preserve"> </w:t>
      </w:r>
    </w:p>
    <w:p w14:paraId="4ED3F26E" w14:textId="22D9A497" w:rsidR="00C903FF" w:rsidRPr="002E1585" w:rsidRDefault="00FE5E0A" w:rsidP="00C903FF">
      <w:pPr>
        <w:tabs>
          <w:tab w:val="right" w:pos="10800"/>
        </w:tabs>
        <w:suppressAutoHyphens w:val="0"/>
        <w:spacing w:line="360" w:lineRule="auto"/>
        <w:rPr>
          <w:rFonts w:ascii="Calibri Light" w:hAnsi="Calibri Light" w:cs="Calibri Light"/>
          <w:b/>
          <w:bCs/>
          <w:sz w:val="21"/>
          <w:szCs w:val="21"/>
          <w:lang w:val="en-GB"/>
        </w:rPr>
      </w:pPr>
      <w:r w:rsidRPr="003E52DC">
        <w:rPr>
          <w:b/>
          <w:bCs/>
        </w:rPr>
        <w:t xml:space="preserve">Advanced Graphs </w:t>
      </w:r>
      <w:r w:rsidR="003E52DC" w:rsidRPr="003E52DC">
        <w:rPr>
          <w:b/>
          <w:bCs/>
        </w:rPr>
        <w:t>[</w:t>
      </w:r>
      <w:r w:rsidRPr="003E52DC">
        <w:rPr>
          <w:b/>
          <w:bCs/>
        </w:rPr>
        <w:t xml:space="preserve">2021 – </w:t>
      </w:r>
      <w:r w:rsidR="00567581" w:rsidRPr="003E52DC">
        <w:rPr>
          <w:b/>
          <w:bCs/>
        </w:rPr>
        <w:t>2024</w:t>
      </w:r>
      <w:r w:rsidR="003E52DC" w:rsidRPr="003E52DC">
        <w:rPr>
          <w:b/>
          <w:bCs/>
        </w:rPr>
        <w:t>] |</w:t>
      </w:r>
      <w:r w:rsidR="002E1585">
        <w:rPr>
          <w:b/>
          <w:bCs/>
        </w:rPr>
        <w:t xml:space="preserve"> </w:t>
      </w:r>
      <w:hyperlink r:id="rId22" w:history="1">
        <w:r w:rsidR="00567581" w:rsidRPr="002E1585">
          <w:rPr>
            <w:rStyle w:val="Hyperlink"/>
            <w:rFonts w:ascii="Calibri Light" w:hAnsi="Calibri Light" w:cs="Calibri Light"/>
            <w:b/>
            <w:bCs/>
            <w:sz w:val="21"/>
            <w:szCs w:val="21"/>
            <w:u w:val="none"/>
            <w:lang w:val="en-IN"/>
          </w:rPr>
          <w:t>Quest Global</w:t>
        </w:r>
      </w:hyperlink>
    </w:p>
    <w:p w14:paraId="2E2B0B6A" w14:textId="77777777" w:rsidR="00B16AFD" w:rsidRDefault="00B16AFD" w:rsidP="00B16AFD">
      <w:pPr>
        <w:pStyle w:val="ListParagraph"/>
        <w:numPr>
          <w:ilvl w:val="0"/>
          <w:numId w:val="19"/>
        </w:numPr>
        <w:rPr>
          <w:rFonts w:ascii="Calibri Light" w:hAnsi="Calibri Light" w:cs="Calibri Light"/>
          <w:sz w:val="21"/>
          <w:szCs w:val="21"/>
          <w:lang w:val="en-GB"/>
        </w:rPr>
      </w:pPr>
      <w:r w:rsidRPr="00B16AFD">
        <w:rPr>
          <w:rFonts w:ascii="Calibri Light" w:hAnsi="Calibri Light" w:cs="Calibri Light"/>
          <w:sz w:val="21"/>
          <w:szCs w:val="21"/>
          <w:lang w:val="en-GB"/>
        </w:rPr>
        <w:t xml:space="preserve">Developed a specialized web application for semiconductor fabrication facilities to monitor wafer manufacturing processes and optimize production efficiency. </w:t>
      </w:r>
    </w:p>
    <w:p w14:paraId="727FEC78" w14:textId="77777777" w:rsidR="00B16AFD" w:rsidRDefault="00B16AFD" w:rsidP="00B16AFD">
      <w:pPr>
        <w:pStyle w:val="ListParagraph"/>
        <w:numPr>
          <w:ilvl w:val="0"/>
          <w:numId w:val="19"/>
        </w:numPr>
        <w:rPr>
          <w:rFonts w:ascii="Calibri Light" w:hAnsi="Calibri Light" w:cs="Calibri Light"/>
          <w:sz w:val="21"/>
          <w:szCs w:val="21"/>
          <w:lang w:val="en-GB"/>
        </w:rPr>
      </w:pPr>
      <w:r w:rsidRPr="00B16AFD">
        <w:rPr>
          <w:rFonts w:ascii="Calibri Light" w:hAnsi="Calibri Light" w:cs="Calibri Light"/>
          <w:sz w:val="21"/>
          <w:szCs w:val="21"/>
          <w:lang w:val="en-GB"/>
        </w:rPr>
        <w:t xml:space="preserve">The platform enabled real-time tracking of processor chip fabrication, helping reduce material waste and accelerate throughput. </w:t>
      </w:r>
    </w:p>
    <w:p w14:paraId="767214DF" w14:textId="62BA5190" w:rsidR="00797D5F" w:rsidRDefault="00B16AFD" w:rsidP="00B16AFD">
      <w:pPr>
        <w:pStyle w:val="ListParagraph"/>
        <w:numPr>
          <w:ilvl w:val="0"/>
          <w:numId w:val="19"/>
        </w:numPr>
        <w:rPr>
          <w:rFonts w:ascii="Calibri Light" w:hAnsi="Calibri Light" w:cs="Calibri Light"/>
          <w:sz w:val="21"/>
          <w:szCs w:val="21"/>
          <w:lang w:val="en-GB"/>
        </w:rPr>
      </w:pPr>
      <w:r w:rsidRPr="00B16AFD">
        <w:rPr>
          <w:rFonts w:ascii="Calibri Light" w:hAnsi="Calibri Light" w:cs="Calibri Light"/>
          <w:sz w:val="21"/>
          <w:szCs w:val="21"/>
          <w:lang w:val="en-GB"/>
        </w:rPr>
        <w:t>Leveraging custom Plotly.js dashboards, the solution visualized complex FAB workflows, pinpointed defective batches</w:t>
      </w:r>
      <w:r w:rsidR="003C25CD">
        <w:rPr>
          <w:rFonts w:ascii="Calibri Light" w:hAnsi="Calibri Light" w:cs="Calibri Light"/>
          <w:sz w:val="21"/>
          <w:szCs w:val="21"/>
          <w:lang w:val="en-GB"/>
        </w:rPr>
        <w:t xml:space="preserve"> and</w:t>
      </w:r>
      <w:r w:rsidRPr="00B16AFD">
        <w:rPr>
          <w:rFonts w:ascii="Calibri Light" w:hAnsi="Calibri Light" w:cs="Calibri Light"/>
          <w:sz w:val="21"/>
          <w:szCs w:val="21"/>
          <w:lang w:val="en-GB"/>
        </w:rPr>
        <w:t xml:space="preserve"> surfaced actionable insights to minimize losses. </w:t>
      </w:r>
    </w:p>
    <w:p w14:paraId="4FFF35F0" w14:textId="709C5AD9" w:rsidR="00B16AFD" w:rsidRDefault="00B16AFD" w:rsidP="00B16AFD">
      <w:pPr>
        <w:pStyle w:val="ListParagraph"/>
        <w:numPr>
          <w:ilvl w:val="0"/>
          <w:numId w:val="19"/>
        </w:numPr>
        <w:rPr>
          <w:rFonts w:ascii="Calibri Light" w:hAnsi="Calibri Light" w:cs="Calibri Light"/>
          <w:sz w:val="21"/>
          <w:szCs w:val="21"/>
          <w:lang w:val="en-GB"/>
        </w:rPr>
      </w:pPr>
      <w:r w:rsidRPr="00B16AFD">
        <w:rPr>
          <w:rFonts w:ascii="Calibri Light" w:hAnsi="Calibri Light" w:cs="Calibri Light"/>
          <w:sz w:val="21"/>
          <w:szCs w:val="21"/>
          <w:lang w:val="en-GB"/>
        </w:rPr>
        <w:t>Built with React.js, ES6, Marker.js, Redux, REST APIs and deployed on Azure, the application empowered engineering teams with intuitive data views and precision-driven decision support.</w:t>
      </w:r>
    </w:p>
    <w:p w14:paraId="01E9B5AE" w14:textId="77777777" w:rsidR="00797D5F" w:rsidRPr="00797D5F" w:rsidRDefault="00797D5F" w:rsidP="00797D5F">
      <w:pPr>
        <w:rPr>
          <w:rFonts w:ascii="Calibri Light" w:hAnsi="Calibri Light" w:cs="Calibri Light"/>
          <w:sz w:val="21"/>
          <w:szCs w:val="21"/>
          <w:lang w:val="en-GB"/>
        </w:rPr>
      </w:pPr>
    </w:p>
    <w:p w14:paraId="111F1C4D" w14:textId="73306245" w:rsidR="00797D5F" w:rsidRPr="003E52DC" w:rsidRDefault="00553087" w:rsidP="00797D5F">
      <w:pPr>
        <w:tabs>
          <w:tab w:val="right" w:pos="10800"/>
        </w:tabs>
        <w:suppressAutoHyphens w:val="0"/>
        <w:spacing w:line="360" w:lineRule="auto"/>
        <w:rPr>
          <w:rFonts w:ascii="Calibri Light" w:hAnsi="Calibri Light" w:cs="Calibri Light"/>
          <w:b/>
          <w:bCs/>
          <w:sz w:val="21"/>
          <w:szCs w:val="21"/>
          <w:lang w:val="en-GB"/>
        </w:rPr>
      </w:pPr>
      <w:r w:rsidRPr="003E52DC">
        <w:rPr>
          <w:b/>
          <w:bCs/>
        </w:rPr>
        <w:t xml:space="preserve">DSH (Disproportionate Share Hospital) </w:t>
      </w:r>
      <w:r w:rsidR="003E52DC" w:rsidRPr="003E52DC">
        <w:rPr>
          <w:b/>
          <w:bCs/>
        </w:rPr>
        <w:t>[</w:t>
      </w:r>
      <w:r w:rsidR="00797D5F" w:rsidRPr="003E52DC">
        <w:rPr>
          <w:b/>
          <w:bCs/>
        </w:rPr>
        <w:t>20</w:t>
      </w:r>
      <w:r w:rsidR="00384406" w:rsidRPr="003E52DC">
        <w:rPr>
          <w:b/>
          <w:bCs/>
        </w:rPr>
        <w:t>17</w:t>
      </w:r>
      <w:r w:rsidR="00797D5F" w:rsidRPr="003E52DC">
        <w:rPr>
          <w:b/>
          <w:bCs/>
        </w:rPr>
        <w:t xml:space="preserve"> – </w:t>
      </w:r>
      <w:r w:rsidR="006715EF" w:rsidRPr="003E52DC">
        <w:rPr>
          <w:b/>
          <w:bCs/>
        </w:rPr>
        <w:t>2019</w:t>
      </w:r>
      <w:r w:rsidR="003E52DC" w:rsidRPr="003E52DC">
        <w:rPr>
          <w:b/>
          <w:bCs/>
        </w:rPr>
        <w:t>]</w:t>
      </w:r>
      <w:r w:rsidR="00797D5F" w:rsidRPr="003E52DC">
        <w:rPr>
          <w:rFonts w:ascii="Calibri Light" w:hAnsi="Calibri Light" w:cs="Calibri Light"/>
          <w:b/>
          <w:bCs/>
          <w:sz w:val="21"/>
          <w:szCs w:val="21"/>
          <w:lang w:val="en-GB"/>
        </w:rPr>
        <w:t xml:space="preserve"> | </w:t>
      </w:r>
      <w:hyperlink r:id="rId23" w:history="1">
        <w:r w:rsidR="0098149E" w:rsidRPr="003E52DC">
          <w:rPr>
            <w:rStyle w:val="Hyperlink"/>
            <w:rFonts w:ascii="Calibri Light" w:hAnsi="Calibri Light" w:cs="Calibri Light"/>
            <w:b/>
            <w:bCs/>
            <w:sz w:val="21"/>
            <w:szCs w:val="21"/>
            <w:u w:val="none"/>
            <w:lang w:val="en-GB"/>
          </w:rPr>
          <w:t>QRS</w:t>
        </w:r>
      </w:hyperlink>
    </w:p>
    <w:p w14:paraId="070CABD7" w14:textId="197439FD" w:rsidR="00EC158D" w:rsidRDefault="00EB6AFE" w:rsidP="00EB6AFE">
      <w:pPr>
        <w:pStyle w:val="ListParagraph"/>
        <w:numPr>
          <w:ilvl w:val="0"/>
          <w:numId w:val="19"/>
        </w:numPr>
        <w:rPr>
          <w:rFonts w:ascii="Calibri Light" w:hAnsi="Calibri Light" w:cs="Calibri Light"/>
          <w:sz w:val="21"/>
          <w:szCs w:val="21"/>
          <w:lang w:val="en-GB"/>
        </w:rPr>
      </w:pPr>
      <w:r w:rsidRPr="00EB6AFE">
        <w:rPr>
          <w:rFonts w:ascii="Calibri Light" w:hAnsi="Calibri Light" w:cs="Calibri Light"/>
          <w:sz w:val="21"/>
          <w:szCs w:val="21"/>
          <w:lang w:val="en-GB"/>
        </w:rPr>
        <w:t>Designed and implemented a patient eligibility validation system to assess insurance qualification by evaluating key criteria such as age, health status, SSN, income</w:t>
      </w:r>
      <w:r w:rsidR="003C25CD">
        <w:rPr>
          <w:rFonts w:ascii="Calibri Light" w:hAnsi="Calibri Light" w:cs="Calibri Light"/>
          <w:sz w:val="21"/>
          <w:szCs w:val="21"/>
          <w:lang w:val="en-GB"/>
        </w:rPr>
        <w:t xml:space="preserve"> and</w:t>
      </w:r>
      <w:r w:rsidRPr="00EB6AFE">
        <w:rPr>
          <w:rFonts w:ascii="Calibri Light" w:hAnsi="Calibri Light" w:cs="Calibri Light"/>
          <w:sz w:val="21"/>
          <w:szCs w:val="21"/>
          <w:lang w:val="en-GB"/>
        </w:rPr>
        <w:t xml:space="preserve"> dependent information against predefined benchmarks. </w:t>
      </w:r>
    </w:p>
    <w:p w14:paraId="1B48E1AB" w14:textId="55A03DE8" w:rsidR="00EC158D" w:rsidRDefault="00EB6AFE" w:rsidP="00EB6AFE">
      <w:pPr>
        <w:pStyle w:val="ListParagraph"/>
        <w:numPr>
          <w:ilvl w:val="0"/>
          <w:numId w:val="19"/>
        </w:numPr>
        <w:rPr>
          <w:rFonts w:ascii="Calibri Light" w:hAnsi="Calibri Light" w:cs="Calibri Light"/>
          <w:sz w:val="21"/>
          <w:szCs w:val="21"/>
          <w:lang w:val="en-GB"/>
        </w:rPr>
      </w:pPr>
      <w:r w:rsidRPr="00EB6AFE">
        <w:rPr>
          <w:rFonts w:ascii="Calibri Light" w:hAnsi="Calibri Light" w:cs="Calibri Light"/>
          <w:sz w:val="21"/>
          <w:szCs w:val="21"/>
          <w:lang w:val="en-GB"/>
        </w:rPr>
        <w:t>The solution streamlined reimbursement workflows, flagged defaulters</w:t>
      </w:r>
      <w:r w:rsidR="003C25CD">
        <w:rPr>
          <w:rFonts w:ascii="Calibri Light" w:hAnsi="Calibri Light" w:cs="Calibri Light"/>
          <w:sz w:val="21"/>
          <w:szCs w:val="21"/>
          <w:lang w:val="en-GB"/>
        </w:rPr>
        <w:t xml:space="preserve"> and</w:t>
      </w:r>
      <w:r w:rsidRPr="00EB6AFE">
        <w:rPr>
          <w:rFonts w:ascii="Calibri Light" w:hAnsi="Calibri Light" w:cs="Calibri Light"/>
          <w:sz w:val="21"/>
          <w:szCs w:val="21"/>
          <w:lang w:val="en-GB"/>
        </w:rPr>
        <w:t xml:space="preserve"> ensured efficient record management and backup protocols.</w:t>
      </w:r>
    </w:p>
    <w:p w14:paraId="718D6780" w14:textId="7A88793B" w:rsidR="00797D5F" w:rsidRPr="00EB6AFE" w:rsidRDefault="00EB6AFE" w:rsidP="00EB6AFE">
      <w:pPr>
        <w:pStyle w:val="ListParagraph"/>
        <w:numPr>
          <w:ilvl w:val="0"/>
          <w:numId w:val="19"/>
        </w:numPr>
        <w:rPr>
          <w:rFonts w:ascii="Calibri Light" w:hAnsi="Calibri Light" w:cs="Calibri Light"/>
          <w:sz w:val="21"/>
          <w:szCs w:val="21"/>
          <w:lang w:val="en-GB"/>
        </w:rPr>
      </w:pPr>
      <w:r w:rsidRPr="00EB6AFE">
        <w:rPr>
          <w:rFonts w:ascii="Calibri Light" w:hAnsi="Calibri Light" w:cs="Calibri Light"/>
          <w:sz w:val="21"/>
          <w:szCs w:val="21"/>
          <w:lang w:val="en-GB"/>
        </w:rPr>
        <w:t>Built using Ruby on Rails, jQuery, Bootstrap</w:t>
      </w:r>
      <w:r w:rsidR="003C25CD">
        <w:rPr>
          <w:rFonts w:ascii="Calibri Light" w:hAnsi="Calibri Light" w:cs="Calibri Light"/>
          <w:sz w:val="21"/>
          <w:szCs w:val="21"/>
          <w:lang w:val="en-GB"/>
        </w:rPr>
        <w:t xml:space="preserve"> and</w:t>
      </w:r>
      <w:r w:rsidRPr="00EB6AFE">
        <w:rPr>
          <w:rFonts w:ascii="Calibri Light" w:hAnsi="Calibri Light" w:cs="Calibri Light"/>
          <w:sz w:val="21"/>
          <w:szCs w:val="21"/>
          <w:lang w:val="en-GB"/>
        </w:rPr>
        <w:t xml:space="preserve"> Tailwind CSS, the platform featured intuitive data tables, seamless record upload and editing capabilities</w:t>
      </w:r>
      <w:r w:rsidR="003C25CD">
        <w:rPr>
          <w:rFonts w:ascii="Calibri Light" w:hAnsi="Calibri Light" w:cs="Calibri Light"/>
          <w:sz w:val="21"/>
          <w:szCs w:val="21"/>
          <w:lang w:val="en-GB"/>
        </w:rPr>
        <w:t xml:space="preserve"> and</w:t>
      </w:r>
      <w:r w:rsidRPr="00EB6AFE">
        <w:rPr>
          <w:rFonts w:ascii="Calibri Light" w:hAnsi="Calibri Light" w:cs="Calibri Light"/>
          <w:sz w:val="21"/>
          <w:szCs w:val="21"/>
          <w:lang w:val="en-GB"/>
        </w:rPr>
        <w:t xml:space="preserve"> an integrated mailing system for automated notifications</w:t>
      </w:r>
      <w:r w:rsidR="00E65821">
        <w:rPr>
          <w:rFonts w:ascii="Calibri Light" w:hAnsi="Calibri Light" w:cs="Calibri Light"/>
          <w:sz w:val="21"/>
          <w:szCs w:val="21"/>
          <w:lang w:val="en-GB"/>
        </w:rPr>
        <w:t xml:space="preserve"> </w:t>
      </w:r>
      <w:r w:rsidRPr="00EB6AFE">
        <w:rPr>
          <w:rFonts w:ascii="Calibri Light" w:hAnsi="Calibri Light" w:cs="Calibri Light"/>
          <w:sz w:val="21"/>
          <w:szCs w:val="21"/>
          <w:lang w:val="en-GB"/>
        </w:rPr>
        <w:t>enhancing operational accuracy and reducing administrative overhead.</w:t>
      </w:r>
    </w:p>
    <w:p w14:paraId="3DD8E6F3" w14:textId="77777777" w:rsidR="00A335AC" w:rsidRPr="00A335AC" w:rsidRDefault="00A335AC" w:rsidP="00A335AC">
      <w:pPr>
        <w:tabs>
          <w:tab w:val="right" w:pos="10800"/>
        </w:tabs>
        <w:suppressAutoHyphens w:val="0"/>
        <w:spacing w:line="360" w:lineRule="auto"/>
        <w:rPr>
          <w:rFonts w:ascii="Calibri Light" w:hAnsi="Calibri Light" w:cs="Calibri Light"/>
          <w:sz w:val="21"/>
          <w:szCs w:val="21"/>
          <w:lang w:val="en-GB"/>
        </w:rPr>
      </w:pPr>
    </w:p>
    <w:p w14:paraId="4E43047E" w14:textId="039016C6" w:rsidR="00BD4646" w:rsidRPr="00347FA1" w:rsidRDefault="00D00183" w:rsidP="00610EF9">
      <w:pPr>
        <w:tabs>
          <w:tab w:val="right" w:pos="10800"/>
        </w:tabs>
        <w:suppressAutoHyphens w:val="0"/>
        <w:spacing w:line="360" w:lineRule="auto"/>
        <w:rPr>
          <w:rFonts w:ascii="Calibri Light" w:hAnsi="Calibri Light" w:cs="Calibri Light"/>
          <w:b/>
          <w:bCs/>
          <w:strike/>
          <w:color w:val="262626" w:themeColor="text1" w:themeTint="D9"/>
          <w:sz w:val="25"/>
          <w:szCs w:val="25"/>
          <w:lang w:val="en-GB"/>
        </w:rPr>
      </w:pPr>
      <w:r w:rsidRPr="00610EF9">
        <w:rPr>
          <w:rFonts w:ascii="Calibri Light" w:hAnsi="Calibri Light" w:cs="Calibri Light"/>
          <w:b/>
          <w:bCs/>
          <w:color w:val="000000" w:themeColor="text1"/>
          <w:sz w:val="25"/>
          <w:szCs w:val="25"/>
          <w:lang w:val="en-GB"/>
        </w:rPr>
        <w:t>LANGUAGES</w:t>
      </w:r>
      <w:r w:rsidR="003D4D41" w:rsidRPr="00610EF9">
        <w:rPr>
          <w:rFonts w:ascii="Calibri Light" w:hAnsi="Calibri Light" w:cs="Calibri Light"/>
          <w:b/>
          <w:bCs/>
          <w:color w:val="000000" w:themeColor="text1"/>
          <w:sz w:val="25"/>
          <w:szCs w:val="25"/>
          <w:lang w:val="en-GB"/>
        </w:rPr>
        <w:t xml:space="preserve"> </w:t>
      </w:r>
      <w:r w:rsidRPr="00347FA1">
        <w:rPr>
          <w:rFonts w:ascii="Calibri Light" w:hAnsi="Calibri Light" w:cs="Calibri Light"/>
          <w:b/>
          <w:bCs/>
          <w:strike/>
          <w:color w:val="D9D9D9" w:themeColor="background1" w:themeShade="D9"/>
          <w:lang w:val="en-GB"/>
        </w:rPr>
        <w:tab/>
      </w:r>
    </w:p>
    <w:p w14:paraId="07B2D9E4" w14:textId="22EF524C" w:rsidR="0047122E" w:rsidRPr="001C3973" w:rsidRDefault="002B34A5" w:rsidP="002232B4">
      <w:pPr>
        <w:snapToGrid w:val="0"/>
        <w:spacing w:line="360" w:lineRule="auto"/>
        <w:rPr>
          <w:rFonts w:ascii="Calibri Light" w:eastAsia="Wingdings" w:hAnsi="Calibri Light" w:cs="Calibri Light"/>
          <w:iCs/>
          <w:color w:val="000000" w:themeColor="text1"/>
          <w:sz w:val="21"/>
          <w:szCs w:val="21"/>
          <w:lang w:val="en-GB"/>
        </w:rPr>
      </w:pPr>
      <w:r w:rsidRPr="001C3973">
        <w:rPr>
          <w:rFonts w:ascii="Calibri Light" w:eastAsia="Wingdings" w:hAnsi="Calibri Light" w:cs="Calibri Light"/>
          <w:b/>
          <w:bCs/>
          <w:iCs/>
          <w:color w:val="000000" w:themeColor="text1"/>
          <w:sz w:val="21"/>
          <w:szCs w:val="21"/>
          <w:lang w:val="en-GB"/>
        </w:rPr>
        <w:t xml:space="preserve">English </w:t>
      </w:r>
      <w:r w:rsidRPr="001C3973">
        <w:rPr>
          <w:rFonts w:ascii="Calibri Light" w:eastAsia="Wingdings" w:hAnsi="Calibri Light" w:cs="Calibri Light"/>
          <w:bCs/>
          <w:iCs/>
          <w:color w:val="000000" w:themeColor="text1"/>
          <w:sz w:val="21"/>
          <w:szCs w:val="21"/>
          <w:lang w:val="en-GB"/>
        </w:rPr>
        <w:t>(</w:t>
      </w:r>
      <w:r w:rsidRPr="001C3973">
        <w:rPr>
          <w:rFonts w:ascii="Calibri Light" w:eastAsia="Wingdings" w:hAnsi="Calibri Light" w:cs="Calibri Light"/>
          <w:iCs/>
          <w:color w:val="000000" w:themeColor="text1"/>
          <w:sz w:val="21"/>
          <w:szCs w:val="21"/>
          <w:lang w:val="en-GB"/>
        </w:rPr>
        <w:t xml:space="preserve">Fluent) </w:t>
      </w:r>
      <w:r w:rsidR="002324D7" w:rsidRPr="001C3973">
        <w:rPr>
          <w:rFonts w:ascii="Calibri Light" w:eastAsia="Wingdings" w:hAnsi="Calibri Light" w:cs="Calibri Light"/>
          <w:iCs/>
          <w:color w:val="000000" w:themeColor="text1"/>
          <w:sz w:val="21"/>
          <w:szCs w:val="21"/>
          <w:lang w:val="en-GB"/>
        </w:rPr>
        <w:t xml:space="preserve">| </w:t>
      </w:r>
      <w:r w:rsidR="00F577C5" w:rsidRPr="001C3973">
        <w:rPr>
          <w:rFonts w:ascii="Calibri Light" w:eastAsia="Wingdings" w:hAnsi="Calibri Light" w:cs="Calibri Light"/>
          <w:b/>
          <w:bCs/>
          <w:iCs/>
          <w:color w:val="000000" w:themeColor="text1"/>
          <w:sz w:val="21"/>
          <w:szCs w:val="21"/>
          <w:lang w:val="en-GB"/>
        </w:rPr>
        <w:t>Malayalam</w:t>
      </w:r>
      <w:r w:rsidR="00F577C5" w:rsidRPr="001C3973">
        <w:rPr>
          <w:rFonts w:ascii="Calibri Light" w:eastAsia="Wingdings" w:hAnsi="Calibri Light" w:cs="Calibri Light"/>
          <w:iCs/>
          <w:color w:val="000000" w:themeColor="text1"/>
          <w:sz w:val="21"/>
          <w:szCs w:val="21"/>
          <w:lang w:val="en-GB"/>
        </w:rPr>
        <w:t xml:space="preserve"> (Fluent) </w:t>
      </w:r>
      <w:r w:rsidR="00FB1CFE" w:rsidRPr="001C3973">
        <w:rPr>
          <w:rFonts w:ascii="Calibri Light" w:eastAsia="Wingdings" w:hAnsi="Calibri Light" w:cs="Calibri Light"/>
          <w:iCs/>
          <w:color w:val="000000" w:themeColor="text1"/>
          <w:sz w:val="21"/>
          <w:szCs w:val="21"/>
          <w:lang w:val="en-GB"/>
        </w:rPr>
        <w:t xml:space="preserve">| </w:t>
      </w:r>
      <w:r w:rsidR="00FB1CFE" w:rsidRPr="001C3973">
        <w:rPr>
          <w:rFonts w:ascii="Calibri Light" w:eastAsia="Wingdings" w:hAnsi="Calibri Light" w:cs="Calibri Light"/>
          <w:b/>
          <w:bCs/>
          <w:iCs/>
          <w:color w:val="000000" w:themeColor="text1"/>
          <w:sz w:val="21"/>
          <w:szCs w:val="21"/>
          <w:lang w:val="en-GB"/>
        </w:rPr>
        <w:t>Tamil</w:t>
      </w:r>
      <w:r w:rsidR="00FB1CFE" w:rsidRPr="001C3973">
        <w:rPr>
          <w:rFonts w:ascii="Calibri Light" w:eastAsia="Wingdings" w:hAnsi="Calibri Light" w:cs="Calibri Light"/>
          <w:iCs/>
          <w:color w:val="000000" w:themeColor="text1"/>
          <w:sz w:val="21"/>
          <w:szCs w:val="21"/>
          <w:lang w:val="en-GB"/>
        </w:rPr>
        <w:t xml:space="preserve"> (</w:t>
      </w:r>
      <w:r w:rsidR="00A335AC" w:rsidRPr="001C3973">
        <w:rPr>
          <w:rFonts w:ascii="Calibri Light" w:eastAsia="Wingdings" w:hAnsi="Calibri Light" w:cs="Calibri Light"/>
          <w:iCs/>
          <w:color w:val="000000" w:themeColor="text1"/>
          <w:sz w:val="21"/>
          <w:szCs w:val="21"/>
          <w:lang w:val="en-GB"/>
        </w:rPr>
        <w:t>Intermediate</w:t>
      </w:r>
      <w:r w:rsidR="00FB1CFE" w:rsidRPr="001C3973">
        <w:rPr>
          <w:rFonts w:ascii="Calibri Light" w:eastAsia="Wingdings" w:hAnsi="Calibri Light" w:cs="Calibri Light"/>
          <w:iCs/>
          <w:color w:val="000000" w:themeColor="text1"/>
          <w:sz w:val="21"/>
          <w:szCs w:val="21"/>
          <w:lang w:val="en-GB"/>
        </w:rPr>
        <w:t xml:space="preserve">) </w:t>
      </w:r>
      <w:r w:rsidR="00F577C5" w:rsidRPr="001C3973">
        <w:rPr>
          <w:rFonts w:ascii="Calibri Light" w:eastAsia="Wingdings" w:hAnsi="Calibri Light" w:cs="Calibri Light"/>
          <w:iCs/>
          <w:color w:val="000000" w:themeColor="text1"/>
          <w:sz w:val="21"/>
          <w:szCs w:val="21"/>
          <w:lang w:val="en-GB"/>
        </w:rPr>
        <w:t>|</w:t>
      </w:r>
      <w:r w:rsidR="001C3973" w:rsidRPr="001C3973">
        <w:rPr>
          <w:rFonts w:ascii="Calibri Light" w:eastAsia="Wingdings" w:hAnsi="Calibri Light" w:cs="Calibri Light"/>
          <w:iCs/>
          <w:color w:val="000000" w:themeColor="text1"/>
          <w:sz w:val="21"/>
          <w:szCs w:val="21"/>
          <w:lang w:val="en-GB"/>
        </w:rPr>
        <w:t xml:space="preserve"> </w:t>
      </w:r>
      <w:r w:rsidR="002324D7" w:rsidRPr="001C3973">
        <w:rPr>
          <w:rFonts w:ascii="Calibri Light" w:eastAsia="Wingdings" w:hAnsi="Calibri Light" w:cs="Calibri Light"/>
          <w:b/>
          <w:bCs/>
          <w:iCs/>
          <w:color w:val="000000" w:themeColor="text1"/>
          <w:sz w:val="21"/>
          <w:szCs w:val="21"/>
          <w:lang w:val="en-GB"/>
        </w:rPr>
        <w:t>Hindi</w:t>
      </w:r>
      <w:r w:rsidR="002324D7" w:rsidRPr="001C3973">
        <w:rPr>
          <w:rFonts w:ascii="Calibri Light" w:eastAsia="Wingdings" w:hAnsi="Calibri Light" w:cs="Calibri Light"/>
          <w:iCs/>
          <w:color w:val="000000" w:themeColor="text1"/>
          <w:sz w:val="21"/>
          <w:szCs w:val="21"/>
          <w:lang w:val="en-GB"/>
        </w:rPr>
        <w:t xml:space="preserve"> (Intermediate)</w:t>
      </w:r>
      <w:r w:rsidR="00F577C5" w:rsidRPr="001C3973">
        <w:rPr>
          <w:rFonts w:ascii="Calibri Light" w:eastAsia="Wingdings" w:hAnsi="Calibri Light" w:cs="Calibri Light"/>
          <w:iCs/>
          <w:color w:val="000000" w:themeColor="text1"/>
          <w:sz w:val="21"/>
          <w:szCs w:val="21"/>
          <w:lang w:val="en-GB"/>
        </w:rPr>
        <w:t xml:space="preserve"> </w:t>
      </w:r>
    </w:p>
    <w:p w14:paraId="1FFF3A6D" w14:textId="1F818DC5" w:rsidR="001659E3" w:rsidRPr="00347FA1" w:rsidRDefault="001659E3" w:rsidP="00610EF9">
      <w:pPr>
        <w:tabs>
          <w:tab w:val="right" w:pos="10800"/>
        </w:tabs>
        <w:suppressAutoHyphens w:val="0"/>
        <w:spacing w:line="360" w:lineRule="auto"/>
        <w:rPr>
          <w:rFonts w:ascii="Calibri Light" w:hAnsi="Calibri Light" w:cs="Calibri Light"/>
          <w:b/>
          <w:bCs/>
          <w:strike/>
          <w:color w:val="262626" w:themeColor="text1" w:themeTint="D9"/>
          <w:sz w:val="25"/>
          <w:szCs w:val="25"/>
          <w:lang w:val="en-GB"/>
        </w:rPr>
      </w:pPr>
      <w:r w:rsidRPr="00610EF9">
        <w:rPr>
          <w:rFonts w:ascii="Calibri Light" w:hAnsi="Calibri Light" w:cs="Calibri Light"/>
          <w:b/>
          <w:bCs/>
          <w:color w:val="000000" w:themeColor="text1"/>
          <w:sz w:val="25"/>
          <w:szCs w:val="25"/>
          <w:lang w:val="en-GB"/>
        </w:rPr>
        <w:t xml:space="preserve">INTERESTS </w:t>
      </w:r>
      <w:r w:rsidRPr="00347FA1">
        <w:rPr>
          <w:rFonts w:ascii="Calibri Light" w:hAnsi="Calibri Light" w:cs="Calibri Light"/>
          <w:b/>
          <w:bCs/>
          <w:strike/>
          <w:color w:val="D9D9D9" w:themeColor="background1" w:themeShade="D9"/>
          <w:lang w:val="en-GB"/>
        </w:rPr>
        <w:tab/>
      </w:r>
    </w:p>
    <w:p w14:paraId="70DA40E9" w14:textId="28382A02" w:rsidR="009D37A4" w:rsidRDefault="00A3427B" w:rsidP="002232B4">
      <w:pPr>
        <w:snapToGrid w:val="0"/>
        <w:spacing w:line="360" w:lineRule="auto"/>
        <w:rPr>
          <w:rFonts w:ascii="Calibri Light" w:hAnsi="Calibri Light" w:cs="Calibri Light"/>
          <w:color w:val="000000" w:themeColor="text1"/>
          <w:sz w:val="21"/>
          <w:szCs w:val="21"/>
          <w:lang w:val="en-GB"/>
        </w:rPr>
      </w:pPr>
      <w:r>
        <w:rPr>
          <w:rFonts w:ascii="Calibri Light" w:hAnsi="Calibri Light" w:cs="Calibri Light"/>
          <w:color w:val="000000" w:themeColor="text1"/>
          <w:sz w:val="21"/>
          <w:szCs w:val="21"/>
          <w:lang w:val="en-GB"/>
        </w:rPr>
        <w:t>Cars</w:t>
      </w:r>
      <w:r w:rsidR="00F577C5" w:rsidRPr="00ED0DD5">
        <w:rPr>
          <w:rFonts w:ascii="Calibri Light" w:hAnsi="Calibri Light" w:cs="Calibri Light"/>
          <w:color w:val="000000" w:themeColor="text1"/>
          <w:sz w:val="21"/>
          <w:szCs w:val="21"/>
          <w:lang w:val="en-GB"/>
        </w:rPr>
        <w:t xml:space="preserve"> |</w:t>
      </w:r>
      <w:r w:rsidR="00ED0DD5" w:rsidRPr="00ED0DD5">
        <w:rPr>
          <w:rFonts w:ascii="Calibri Light" w:hAnsi="Calibri Light" w:cs="Calibri Light"/>
          <w:color w:val="000000" w:themeColor="text1"/>
          <w:sz w:val="21"/>
          <w:szCs w:val="21"/>
          <w:lang w:val="en-GB"/>
        </w:rPr>
        <w:t xml:space="preserve"> </w:t>
      </w:r>
      <w:r>
        <w:rPr>
          <w:rFonts w:ascii="Calibri Light" w:hAnsi="Calibri Light" w:cs="Calibri Light"/>
          <w:color w:val="000000" w:themeColor="text1"/>
          <w:sz w:val="21"/>
          <w:szCs w:val="21"/>
          <w:lang w:val="en-GB"/>
        </w:rPr>
        <w:t>Music</w:t>
      </w:r>
      <w:r w:rsidR="00F577C5" w:rsidRPr="00ED0DD5">
        <w:rPr>
          <w:rFonts w:ascii="Calibri Light" w:hAnsi="Calibri Light" w:cs="Calibri Light"/>
          <w:color w:val="000000" w:themeColor="text1"/>
          <w:sz w:val="21"/>
          <w:szCs w:val="21"/>
          <w:lang w:val="en-GB"/>
        </w:rPr>
        <w:t xml:space="preserve"> |</w:t>
      </w:r>
      <w:r w:rsidR="008D0051">
        <w:rPr>
          <w:rFonts w:ascii="Calibri Light" w:hAnsi="Calibri Light" w:cs="Calibri Light"/>
          <w:color w:val="000000" w:themeColor="text1"/>
          <w:sz w:val="21"/>
          <w:szCs w:val="21"/>
          <w:lang w:val="en-GB"/>
        </w:rPr>
        <w:t xml:space="preserve"> Movies </w:t>
      </w:r>
      <w:r w:rsidR="00F577C5" w:rsidRPr="00ED0DD5">
        <w:rPr>
          <w:rFonts w:ascii="Calibri Light" w:hAnsi="Calibri Light" w:cs="Calibri Light"/>
          <w:color w:val="000000" w:themeColor="text1"/>
          <w:sz w:val="21"/>
          <w:szCs w:val="21"/>
          <w:lang w:val="en-GB"/>
        </w:rPr>
        <w:t>|</w:t>
      </w:r>
      <w:r w:rsidR="008D0051">
        <w:rPr>
          <w:rFonts w:ascii="Calibri Light" w:hAnsi="Calibri Light" w:cs="Calibri Light"/>
          <w:color w:val="000000" w:themeColor="text1"/>
          <w:sz w:val="21"/>
          <w:szCs w:val="21"/>
          <w:lang w:val="en-GB"/>
        </w:rPr>
        <w:t xml:space="preserve"> Gaming |</w:t>
      </w:r>
      <w:r w:rsidR="00301EE6">
        <w:rPr>
          <w:rFonts w:ascii="Calibri Light" w:hAnsi="Calibri Light" w:cs="Calibri Light"/>
          <w:color w:val="000000" w:themeColor="text1"/>
          <w:sz w:val="21"/>
          <w:szCs w:val="21"/>
          <w:lang w:val="en-GB"/>
        </w:rPr>
        <w:t xml:space="preserve"> </w:t>
      </w:r>
      <w:r w:rsidR="00301EE6">
        <w:rPr>
          <w:rFonts w:ascii="Calibri Light" w:hAnsi="Calibri Light" w:cs="Calibri Light"/>
          <w:color w:val="000000" w:themeColor="text1"/>
          <w:sz w:val="21"/>
          <w:szCs w:val="21"/>
          <w:lang w:val="en-GB"/>
        </w:rPr>
        <w:t>Sci-Fi</w:t>
      </w:r>
      <w:r w:rsidR="008D0051">
        <w:rPr>
          <w:rFonts w:ascii="Calibri Light" w:hAnsi="Calibri Light" w:cs="Calibri Light"/>
          <w:color w:val="000000" w:themeColor="text1"/>
          <w:sz w:val="21"/>
          <w:szCs w:val="21"/>
          <w:lang w:val="en-GB"/>
        </w:rPr>
        <w:t xml:space="preserve"> </w:t>
      </w:r>
      <w:r w:rsidR="00301EE6">
        <w:rPr>
          <w:rFonts w:ascii="Calibri Light" w:hAnsi="Calibri Light" w:cs="Calibri Light"/>
          <w:color w:val="000000" w:themeColor="text1"/>
          <w:sz w:val="21"/>
          <w:szCs w:val="21"/>
          <w:lang w:val="en-GB"/>
        </w:rPr>
        <w:t xml:space="preserve">| </w:t>
      </w:r>
      <w:r w:rsidR="003C09B8">
        <w:rPr>
          <w:rFonts w:ascii="Calibri Light" w:hAnsi="Calibri Light" w:cs="Calibri Light"/>
          <w:color w:val="000000" w:themeColor="text1"/>
          <w:sz w:val="21"/>
          <w:szCs w:val="21"/>
          <w:lang w:val="en-GB"/>
        </w:rPr>
        <w:t>Hydroponics</w:t>
      </w:r>
      <w:r w:rsidR="00FB1CFE">
        <w:rPr>
          <w:rFonts w:ascii="Calibri Light" w:hAnsi="Calibri Light" w:cs="Calibri Light"/>
          <w:color w:val="000000" w:themeColor="text1"/>
          <w:sz w:val="21"/>
          <w:szCs w:val="21"/>
          <w:lang w:val="en-GB"/>
        </w:rPr>
        <w:t xml:space="preserve"> </w:t>
      </w:r>
    </w:p>
    <w:p w14:paraId="4EA1147B" w14:textId="66D19683" w:rsidR="005265F6" w:rsidRPr="00305CFE" w:rsidRDefault="00610EF9" w:rsidP="00305CFE">
      <w:pPr>
        <w:tabs>
          <w:tab w:val="right" w:pos="10800"/>
        </w:tabs>
        <w:suppressAutoHyphens w:val="0"/>
        <w:spacing w:line="360" w:lineRule="auto"/>
        <w:rPr>
          <w:rFonts w:ascii="Calibri Light" w:hAnsi="Calibri Light" w:cs="Calibri Light"/>
          <w:b/>
          <w:bCs/>
          <w:strike/>
          <w:color w:val="262626" w:themeColor="text1" w:themeTint="D9"/>
          <w:sz w:val="25"/>
          <w:szCs w:val="25"/>
          <w:lang w:val="en-GB"/>
        </w:rPr>
      </w:pPr>
      <w:r>
        <w:rPr>
          <w:rFonts w:ascii="Calibri Light" w:hAnsi="Calibri Light" w:cs="Calibri Light"/>
          <w:b/>
          <w:bCs/>
          <w:color w:val="000000" w:themeColor="text1"/>
          <w:sz w:val="25"/>
          <w:szCs w:val="25"/>
          <w:lang w:val="en-GB"/>
        </w:rPr>
        <w:t>REFERENCES</w:t>
      </w:r>
      <w:r w:rsidRPr="00610EF9">
        <w:rPr>
          <w:rFonts w:ascii="Calibri Light" w:hAnsi="Calibri Light" w:cs="Calibri Light"/>
          <w:b/>
          <w:bCs/>
          <w:color w:val="000000" w:themeColor="text1"/>
          <w:sz w:val="25"/>
          <w:szCs w:val="25"/>
          <w:lang w:val="en-GB"/>
        </w:rPr>
        <w:t xml:space="preserve"> </w:t>
      </w:r>
      <w:r w:rsidRPr="00347FA1">
        <w:rPr>
          <w:rFonts w:ascii="Calibri Light" w:hAnsi="Calibri Light" w:cs="Calibri Light"/>
          <w:b/>
          <w:bCs/>
          <w:strike/>
          <w:color w:val="D9D9D9" w:themeColor="background1" w:themeShade="D9"/>
          <w:lang w:val="en-GB"/>
        </w:rPr>
        <w:tab/>
      </w:r>
    </w:p>
    <w:tbl>
      <w:tblPr>
        <w:tblStyle w:val="TableGrid"/>
        <w:tblW w:w="0" w:type="auto"/>
        <w:tblLook w:val="04A0" w:firstRow="1" w:lastRow="0" w:firstColumn="1" w:lastColumn="0" w:noHBand="0" w:noVBand="1"/>
      </w:tblPr>
      <w:tblGrid>
        <w:gridCol w:w="3596"/>
        <w:gridCol w:w="3597"/>
        <w:gridCol w:w="3597"/>
      </w:tblGrid>
      <w:tr w:rsidR="005265F6" w14:paraId="2B22EA30" w14:textId="77777777" w:rsidTr="005265F6">
        <w:tc>
          <w:tcPr>
            <w:tcW w:w="3596" w:type="dxa"/>
          </w:tcPr>
          <w:p w14:paraId="14F69214" w14:textId="1A005AF7" w:rsidR="009E6D47" w:rsidRPr="00034E60" w:rsidRDefault="0018462D" w:rsidP="009E6D47">
            <w:pPr>
              <w:rPr>
                <w:rFonts w:ascii="Times New Roman" w:hAnsi="Times New Roman"/>
                <w:b/>
                <w:bCs/>
              </w:rPr>
            </w:pPr>
            <w:r w:rsidRPr="00034E60">
              <w:rPr>
                <w:rFonts w:ascii="Times New Roman" w:hAnsi="Times New Roman"/>
                <w:b/>
                <w:bCs/>
              </w:rPr>
              <w:t>Mr. Asif CH</w:t>
            </w:r>
            <w:r w:rsidRPr="00034E60">
              <w:rPr>
                <w:rFonts w:ascii="Times New Roman" w:hAnsi="Times New Roman"/>
                <w:b/>
                <w:bCs/>
              </w:rPr>
              <w:t xml:space="preserve"> </w:t>
            </w:r>
          </w:p>
          <w:p w14:paraId="2FB9626C" w14:textId="2EA9C7AF" w:rsidR="000A0427" w:rsidRPr="00034E60" w:rsidRDefault="000A0427" w:rsidP="009E6D47">
            <w:pPr>
              <w:rPr>
                <w:rFonts w:ascii="Times New Roman" w:hAnsi="Times New Roman"/>
              </w:rPr>
            </w:pPr>
            <w:r w:rsidRPr="00034E60">
              <w:rPr>
                <w:rFonts w:ascii="Times New Roman" w:hAnsi="Times New Roman"/>
              </w:rPr>
              <w:t>Riskcovry/CTO</w:t>
            </w:r>
          </w:p>
          <w:p w14:paraId="35D8E696" w14:textId="6BA74754" w:rsidR="009E6D47" w:rsidRPr="00034E60" w:rsidRDefault="000A0427" w:rsidP="009E6D47">
            <w:pPr>
              <w:rPr>
                <w:rFonts w:ascii="Times New Roman" w:hAnsi="Times New Roman"/>
              </w:rPr>
            </w:pPr>
            <w:r w:rsidRPr="00034E60">
              <w:rPr>
                <w:rFonts w:ascii="Times New Roman" w:hAnsi="Times New Roman"/>
              </w:rPr>
              <w:t>Email</w:t>
            </w:r>
            <w:r w:rsidR="00A2202F" w:rsidRPr="00034E60">
              <w:rPr>
                <w:rFonts w:ascii="Times New Roman" w:hAnsi="Times New Roman"/>
              </w:rPr>
              <w:t xml:space="preserve">: </w:t>
            </w:r>
            <w:hyperlink r:id="rId24" w:history="1">
              <w:r w:rsidR="00A2202F" w:rsidRPr="00034E60">
                <w:rPr>
                  <w:rStyle w:val="Hyperlink"/>
                  <w:rFonts w:ascii="Times New Roman" w:hAnsi="Times New Roman"/>
                  <w:u w:val="none"/>
                </w:rPr>
                <w:t>asifmusthafa@gmail.com</w:t>
              </w:r>
            </w:hyperlink>
          </w:p>
          <w:p w14:paraId="5AD0528F" w14:textId="77777777" w:rsidR="002678F8" w:rsidRPr="002678F8" w:rsidRDefault="002678F8" w:rsidP="009E6D47">
            <w:pPr>
              <w:rPr>
                <w:rFonts w:ascii="Times New Roman" w:hAnsi="Times New Roman"/>
              </w:rPr>
            </w:pPr>
            <w:r>
              <w:rPr>
                <w:rFonts w:ascii="Times New Roman" w:hAnsi="Times New Roman"/>
              </w:rPr>
              <w:fldChar w:fldCharType="begin"/>
            </w:r>
            <w:r>
              <w:rPr>
                <w:rFonts w:ascii="Times New Roman" w:hAnsi="Times New Roman"/>
              </w:rPr>
              <w:instrText>HYPERLINK "http://</w:instrText>
            </w:r>
            <w:r w:rsidRPr="002678F8">
              <w:rPr>
                <w:rFonts w:ascii="Times New Roman" w:hAnsi="Times New Roman"/>
              </w:rPr>
              <w:instrText>www.linkedin.com/in/asifmusthafa</w:instrText>
            </w:r>
          </w:p>
          <w:p w14:paraId="04FC1C0F" w14:textId="77777777" w:rsidR="002678F8" w:rsidRPr="002678F8" w:rsidRDefault="002678F8" w:rsidP="009E6D47">
            <w:pPr>
              <w:rPr>
                <w:rStyle w:val="Hyperlink"/>
                <w:rFonts w:ascii="Times New Roman" w:hAnsi="Times New Roman"/>
                <w:u w:val="none"/>
              </w:rPr>
            </w:pPr>
            <w:r>
              <w:rPr>
                <w:rFonts w:ascii="Times New Roman" w:hAnsi="Times New Roman"/>
              </w:rPr>
              <w:instrText>"</w:instrText>
            </w:r>
            <w:r>
              <w:rPr>
                <w:rFonts w:ascii="Times New Roman" w:hAnsi="Times New Roman"/>
              </w:rPr>
              <w:fldChar w:fldCharType="separate"/>
            </w:r>
            <w:r w:rsidRPr="002678F8">
              <w:rPr>
                <w:rStyle w:val="Hyperlink"/>
                <w:rFonts w:ascii="Times New Roman" w:hAnsi="Times New Roman"/>
                <w:u w:val="none"/>
              </w:rPr>
              <w:t>www.l</w:t>
            </w:r>
            <w:r w:rsidRPr="002678F8">
              <w:rPr>
                <w:rStyle w:val="Hyperlink"/>
                <w:rFonts w:ascii="Times New Roman" w:hAnsi="Times New Roman"/>
                <w:u w:val="none"/>
              </w:rPr>
              <w:t>i</w:t>
            </w:r>
            <w:r w:rsidRPr="002678F8">
              <w:rPr>
                <w:rStyle w:val="Hyperlink"/>
                <w:rFonts w:ascii="Times New Roman" w:hAnsi="Times New Roman"/>
                <w:u w:val="none"/>
              </w:rPr>
              <w:t>nkedin.com/in/asifmusthafa</w:t>
            </w:r>
          </w:p>
          <w:p w14:paraId="6EB895DF" w14:textId="56CD1256" w:rsidR="005265F6" w:rsidRPr="00034E60" w:rsidRDefault="002678F8" w:rsidP="009E6D47">
            <w:pPr>
              <w:rPr>
                <w:rFonts w:ascii="Times New Roman" w:hAnsi="Times New Roman"/>
              </w:rPr>
            </w:pPr>
            <w:r>
              <w:rPr>
                <w:rFonts w:ascii="Times New Roman" w:hAnsi="Times New Roman"/>
              </w:rPr>
              <w:fldChar w:fldCharType="end"/>
            </w:r>
          </w:p>
        </w:tc>
        <w:tc>
          <w:tcPr>
            <w:tcW w:w="3597" w:type="dxa"/>
          </w:tcPr>
          <w:p w14:paraId="340CCF39" w14:textId="6DD41EBA" w:rsidR="008D0051" w:rsidRPr="00034E60" w:rsidRDefault="00D47F96" w:rsidP="008D0051">
            <w:pPr>
              <w:rPr>
                <w:rFonts w:ascii="Times New Roman" w:hAnsi="Times New Roman"/>
              </w:rPr>
            </w:pPr>
            <w:r w:rsidRPr="00034E60">
              <w:rPr>
                <w:rFonts w:ascii="Times New Roman" w:hAnsi="Times New Roman"/>
                <w:b/>
                <w:bCs/>
              </w:rPr>
              <w:t>Mr. Aneesh PS</w:t>
            </w:r>
            <w:r w:rsidRPr="00034E60">
              <w:rPr>
                <w:rFonts w:ascii="Times New Roman" w:hAnsi="Times New Roman"/>
                <w:b/>
                <w:bCs/>
              </w:rPr>
              <w:t xml:space="preserve"> </w:t>
            </w:r>
          </w:p>
          <w:p w14:paraId="6A7696DF" w14:textId="2298656E" w:rsidR="008D0051" w:rsidRPr="00034E60" w:rsidRDefault="00104B39" w:rsidP="008D0051">
            <w:pPr>
              <w:rPr>
                <w:rFonts w:ascii="Times New Roman" w:hAnsi="Times New Roman"/>
              </w:rPr>
            </w:pPr>
            <w:r w:rsidRPr="00034E60">
              <w:rPr>
                <w:rFonts w:ascii="Times New Roman" w:hAnsi="Times New Roman"/>
              </w:rPr>
              <w:t>Quest Global/Delivery Manager</w:t>
            </w:r>
            <w:r w:rsidR="008D0051" w:rsidRPr="00034E60">
              <w:rPr>
                <w:rFonts w:ascii="Times New Roman" w:hAnsi="Times New Roman"/>
              </w:rPr>
              <w:br/>
            </w:r>
            <w:r w:rsidRPr="00034E60">
              <w:rPr>
                <w:rFonts w:ascii="Times New Roman" w:hAnsi="Times New Roman"/>
              </w:rPr>
              <w:t xml:space="preserve">Email: </w:t>
            </w:r>
            <w:hyperlink r:id="rId25" w:history="1">
              <w:r w:rsidRPr="00034E60">
                <w:rPr>
                  <w:rStyle w:val="Hyperlink"/>
                  <w:rFonts w:ascii="Times New Roman" w:hAnsi="Times New Roman"/>
                  <w:u w:val="none"/>
                </w:rPr>
                <w:t>aneesh007@gmail.com</w:t>
              </w:r>
            </w:hyperlink>
          </w:p>
          <w:p w14:paraId="05AE38A6" w14:textId="77777777" w:rsidR="002678F8" w:rsidRPr="0034766C" w:rsidRDefault="002678F8" w:rsidP="008D0051">
            <w:pPr>
              <w:rPr>
                <w:rFonts w:ascii="Times New Roman" w:hAnsi="Times New Roman"/>
              </w:rPr>
            </w:pPr>
            <w:r w:rsidRPr="0034766C">
              <w:rPr>
                <w:rFonts w:ascii="Times New Roman" w:hAnsi="Times New Roman"/>
              </w:rPr>
              <w:fldChar w:fldCharType="begin"/>
            </w:r>
            <w:r w:rsidRPr="0034766C">
              <w:rPr>
                <w:rFonts w:ascii="Times New Roman" w:hAnsi="Times New Roman"/>
              </w:rPr>
              <w:instrText>HYPERLINK "http://</w:instrText>
            </w:r>
            <w:r w:rsidRPr="0034766C">
              <w:rPr>
                <w:rFonts w:ascii="Times New Roman" w:hAnsi="Times New Roman"/>
              </w:rPr>
              <w:instrText>www.linkedin.com/in/aneeshps</w:instrText>
            </w:r>
          </w:p>
          <w:p w14:paraId="07BFDFA5" w14:textId="77777777" w:rsidR="002678F8" w:rsidRPr="0034766C" w:rsidRDefault="002678F8" w:rsidP="008D0051">
            <w:pPr>
              <w:rPr>
                <w:rStyle w:val="Hyperlink"/>
                <w:rFonts w:ascii="Times New Roman" w:hAnsi="Times New Roman"/>
                <w:u w:val="none"/>
              </w:rPr>
            </w:pPr>
            <w:r w:rsidRPr="0034766C">
              <w:rPr>
                <w:rFonts w:ascii="Times New Roman" w:hAnsi="Times New Roman"/>
              </w:rPr>
              <w:instrText>"</w:instrText>
            </w:r>
            <w:r w:rsidRPr="0034766C">
              <w:rPr>
                <w:rFonts w:ascii="Times New Roman" w:hAnsi="Times New Roman"/>
              </w:rPr>
              <w:fldChar w:fldCharType="separate"/>
            </w:r>
            <w:r w:rsidRPr="0034766C">
              <w:rPr>
                <w:rStyle w:val="Hyperlink"/>
                <w:rFonts w:ascii="Times New Roman" w:hAnsi="Times New Roman"/>
                <w:u w:val="none"/>
              </w:rPr>
              <w:t>www.linkedin.com/in/an</w:t>
            </w:r>
            <w:r w:rsidRPr="0034766C">
              <w:rPr>
                <w:rStyle w:val="Hyperlink"/>
                <w:rFonts w:ascii="Times New Roman" w:hAnsi="Times New Roman"/>
                <w:u w:val="none"/>
              </w:rPr>
              <w:t>e</w:t>
            </w:r>
            <w:r w:rsidRPr="0034766C">
              <w:rPr>
                <w:rStyle w:val="Hyperlink"/>
                <w:rFonts w:ascii="Times New Roman" w:hAnsi="Times New Roman"/>
                <w:u w:val="none"/>
              </w:rPr>
              <w:t>eshps</w:t>
            </w:r>
          </w:p>
          <w:p w14:paraId="3A5A7583" w14:textId="66F37E47" w:rsidR="005265F6" w:rsidRPr="00034E60" w:rsidRDefault="002678F8" w:rsidP="005265F6">
            <w:pPr>
              <w:rPr>
                <w:rFonts w:ascii="Times New Roman" w:hAnsi="Times New Roman"/>
              </w:rPr>
            </w:pPr>
            <w:r w:rsidRPr="0034766C">
              <w:rPr>
                <w:rFonts w:ascii="Times New Roman" w:hAnsi="Times New Roman"/>
              </w:rPr>
              <w:fldChar w:fldCharType="end"/>
            </w:r>
          </w:p>
        </w:tc>
        <w:tc>
          <w:tcPr>
            <w:tcW w:w="3597" w:type="dxa"/>
          </w:tcPr>
          <w:p w14:paraId="6B98BF82" w14:textId="5861831D" w:rsidR="008D0051" w:rsidRPr="00034E60" w:rsidRDefault="009F34FB" w:rsidP="008D0051">
            <w:pPr>
              <w:rPr>
                <w:rFonts w:ascii="Times New Roman" w:hAnsi="Times New Roman"/>
              </w:rPr>
            </w:pPr>
            <w:r w:rsidRPr="00034E60">
              <w:rPr>
                <w:rFonts w:ascii="Times New Roman" w:hAnsi="Times New Roman"/>
                <w:b/>
                <w:bCs/>
              </w:rPr>
              <w:t>Mr. Bibin George</w:t>
            </w:r>
          </w:p>
          <w:p w14:paraId="5DF7C9AC" w14:textId="216372A7" w:rsidR="008D0051" w:rsidRPr="00034E60" w:rsidRDefault="009F34FB" w:rsidP="008D0051">
            <w:pPr>
              <w:rPr>
                <w:rFonts w:ascii="Times New Roman" w:hAnsi="Times New Roman"/>
              </w:rPr>
            </w:pPr>
            <w:r w:rsidRPr="00034E60">
              <w:rPr>
                <w:rFonts w:ascii="Times New Roman" w:hAnsi="Times New Roman"/>
              </w:rPr>
              <w:t>Ontash/Director Technical</w:t>
            </w:r>
            <w:r w:rsidR="008D0051" w:rsidRPr="00034E60">
              <w:rPr>
                <w:rFonts w:ascii="Times New Roman" w:hAnsi="Times New Roman"/>
              </w:rPr>
              <w:br/>
            </w:r>
            <w:r w:rsidR="00720BFE" w:rsidRPr="00034E60">
              <w:rPr>
                <w:rFonts w:ascii="Times New Roman" w:hAnsi="Times New Roman"/>
              </w:rPr>
              <w:t xml:space="preserve">Email: </w:t>
            </w:r>
            <w:hyperlink r:id="rId26" w:history="1">
              <w:r w:rsidR="00720BFE" w:rsidRPr="00034E60">
                <w:rPr>
                  <w:rStyle w:val="Hyperlink"/>
                  <w:rFonts w:ascii="Times New Roman" w:hAnsi="Times New Roman"/>
                  <w:u w:val="none"/>
                </w:rPr>
                <w:t>bibigeo@gmail.com@gmail.com</w:t>
              </w:r>
            </w:hyperlink>
          </w:p>
          <w:p w14:paraId="3B5AF2D7" w14:textId="1D858C4E" w:rsidR="005265F6" w:rsidRPr="0034766C" w:rsidRDefault="0034766C" w:rsidP="00720BFE">
            <w:pPr>
              <w:rPr>
                <w:rFonts w:ascii="Times New Roman" w:hAnsi="Times New Roman"/>
              </w:rPr>
            </w:pPr>
            <w:hyperlink r:id="rId27" w:history="1">
              <w:r w:rsidRPr="0034766C">
                <w:rPr>
                  <w:rStyle w:val="Hyperlink"/>
                  <w:rFonts w:ascii="Times New Roman" w:hAnsi="Times New Roman"/>
                  <w:u w:val="none"/>
                </w:rPr>
                <w:t>www.linkedin.c</w:t>
              </w:r>
              <w:r w:rsidRPr="0034766C">
                <w:rPr>
                  <w:rStyle w:val="Hyperlink"/>
                  <w:rFonts w:ascii="Times New Roman" w:hAnsi="Times New Roman"/>
                  <w:u w:val="none"/>
                </w:rPr>
                <w:t>o</w:t>
              </w:r>
              <w:r w:rsidRPr="0034766C">
                <w:rPr>
                  <w:rStyle w:val="Hyperlink"/>
                  <w:rFonts w:ascii="Times New Roman" w:hAnsi="Times New Roman"/>
                  <w:u w:val="none"/>
                </w:rPr>
                <w:t>m/in/bibigeo</w:t>
              </w:r>
            </w:hyperlink>
          </w:p>
        </w:tc>
      </w:tr>
    </w:tbl>
    <w:p w14:paraId="4F0CE04A" w14:textId="3294DF47" w:rsidR="00E6466E" w:rsidRPr="00E6466E" w:rsidRDefault="00E6466E" w:rsidP="00E6466E">
      <w:pPr>
        <w:tabs>
          <w:tab w:val="left" w:pos="2690"/>
        </w:tabs>
        <w:rPr>
          <w:rFonts w:ascii="Calibri Light" w:hAnsi="Calibri Light" w:cs="Calibri Light"/>
          <w:sz w:val="21"/>
          <w:szCs w:val="21"/>
          <w:lang w:val="en-GB"/>
        </w:rPr>
      </w:pPr>
    </w:p>
    <w:sectPr w:rsidR="00E6466E" w:rsidRPr="00E6466E">
      <w:type w:val="continuous"/>
      <w:pgSz w:w="12240" w:h="15840"/>
      <w:pgMar w:top="763" w:right="720" w:bottom="763" w:left="72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16FA68" w14:textId="77777777" w:rsidR="006D6708" w:rsidRDefault="006D6708">
      <w:r>
        <w:separator/>
      </w:r>
    </w:p>
  </w:endnote>
  <w:endnote w:type="continuationSeparator" w:id="0">
    <w:p w14:paraId="1AA0564D" w14:textId="77777777" w:rsidR="006D6708" w:rsidRDefault="006D6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aira">
    <w:altName w:val="Calibri"/>
    <w:charset w:val="00"/>
    <w:family w:val="auto"/>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B2351" w14:textId="0A0B17B1" w:rsidR="00924330" w:rsidRDefault="00924330">
    <w:pPr>
      <w:pStyle w:val="Footer"/>
    </w:pPr>
    <w:r>
      <w:rPr>
        <w:noProof/>
      </w:rPr>
      <mc:AlternateContent>
        <mc:Choice Requires="wps">
          <w:drawing>
            <wp:anchor distT="0" distB="0" distL="0" distR="0" simplePos="0" relativeHeight="251663360" behindDoc="0" locked="0" layoutInCell="1" allowOverlap="1" wp14:anchorId="66988EEE" wp14:editId="345A59E3">
              <wp:simplePos x="635" y="635"/>
              <wp:positionH relativeFrom="page">
                <wp:align>center</wp:align>
              </wp:positionH>
              <wp:positionV relativeFrom="page">
                <wp:align>bottom</wp:align>
              </wp:positionV>
              <wp:extent cx="1364615" cy="345440"/>
              <wp:effectExtent l="0" t="0" r="6985" b="0"/>
              <wp:wrapNone/>
              <wp:docPr id="1734324056" name="Text Box 2" descr="Classification: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64615" cy="345440"/>
                      </a:xfrm>
                      <a:prstGeom prst="rect">
                        <a:avLst/>
                      </a:prstGeom>
                      <a:noFill/>
                      <a:ln>
                        <a:noFill/>
                      </a:ln>
                    </wps:spPr>
                    <wps:txbx>
                      <w:txbxContent>
                        <w:p w14:paraId="7E282BAB" w14:textId="66203761" w:rsidR="00924330" w:rsidRPr="00924330" w:rsidRDefault="00924330" w:rsidP="00924330">
                          <w:pPr>
                            <w:rPr>
                              <w:rFonts w:cs="Calibri"/>
                              <w:noProof/>
                              <w:color w:val="000000"/>
                            </w:rPr>
                          </w:pPr>
                          <w:r w:rsidRPr="00924330">
                            <w:rPr>
                              <w:rFonts w:cs="Calibri"/>
                              <w:noProof/>
                              <w:color w:val="000000"/>
                            </w:rPr>
                            <w:t>Classification: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6988EEE" id="_x0000_t202" coordsize="21600,21600" o:spt="202" path="m,l,21600r21600,l21600,xe">
              <v:stroke joinstyle="miter"/>
              <v:path gradientshapeok="t" o:connecttype="rect"/>
            </v:shapetype>
            <v:shape id="Text Box 2" o:spid="_x0000_s1026" type="#_x0000_t202" alt="Classification: Confidential" style="position:absolute;margin-left:0;margin-top:0;width:107.45pt;height:27.2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" filled="f" stroked="f">
              <v:textbox style="mso-fit-shape-to-text:t" inset="0,0,0,15pt">
                <w:txbxContent>
                  <w:p w14:paraId="7E282BAB" w14:textId="66203761" w:rsidR="00924330" w:rsidRPr="00924330" w:rsidRDefault="00924330" w:rsidP="00924330">
                    <w:pPr>
                      <w:rPr>
                        <w:rFonts w:cs="Calibri"/>
                        <w:noProof/>
                        <w:color w:val="000000"/>
                      </w:rPr>
                    </w:pPr>
                    <w:r w:rsidRPr="00924330">
                      <w:rPr>
                        <w:rFonts w:cs="Calibri"/>
                        <w:noProof/>
                        <w:color w:val="000000"/>
                      </w:rPr>
                      <w:t>Classification: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59D9A2" w14:textId="233425FB" w:rsidR="00924330" w:rsidRDefault="00924330">
    <w:pPr>
      <w:pStyle w:val="Footer"/>
    </w:pPr>
    <w:r>
      <w:rPr>
        <w:noProof/>
      </w:rPr>
      <mc:AlternateContent>
        <mc:Choice Requires="wps">
          <w:drawing>
            <wp:anchor distT="0" distB="0" distL="0" distR="0" simplePos="0" relativeHeight="251664384" behindDoc="0" locked="0" layoutInCell="1" allowOverlap="1" wp14:anchorId="22A1C39C" wp14:editId="5887AE9F">
              <wp:simplePos x="457200" y="9444251"/>
              <wp:positionH relativeFrom="page">
                <wp:align>center</wp:align>
              </wp:positionH>
              <wp:positionV relativeFrom="page">
                <wp:align>bottom</wp:align>
              </wp:positionV>
              <wp:extent cx="1364615" cy="345440"/>
              <wp:effectExtent l="0" t="0" r="6985" b="0"/>
              <wp:wrapNone/>
              <wp:docPr id="446717148" name="Text Box 3" descr="Classification: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64615" cy="345440"/>
                      </a:xfrm>
                      <a:prstGeom prst="rect">
                        <a:avLst/>
                      </a:prstGeom>
                      <a:noFill/>
                      <a:ln>
                        <a:noFill/>
                      </a:ln>
                    </wps:spPr>
                    <wps:txbx>
                      <w:txbxContent>
                        <w:p w14:paraId="42AD312C" w14:textId="0944486B" w:rsidR="00924330" w:rsidRPr="00924330" w:rsidRDefault="00924330" w:rsidP="00924330">
                          <w:pPr>
                            <w:rPr>
                              <w:rFonts w:cs="Calibri"/>
                              <w:noProof/>
                              <w:color w:val="000000"/>
                            </w:rPr>
                          </w:pPr>
                          <w:r w:rsidRPr="00924330">
                            <w:rPr>
                              <w:rFonts w:cs="Calibri"/>
                              <w:noProof/>
                              <w:color w:val="000000"/>
                            </w:rPr>
                            <w:t>Classification: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2A1C39C" id="_x0000_t202" coordsize="21600,21600" o:spt="202" path="m,l,21600r21600,l21600,xe">
              <v:stroke joinstyle="miter"/>
              <v:path gradientshapeok="t" o:connecttype="rect"/>
            </v:shapetype>
            <v:shape id="Text Box 3" o:spid="_x0000_s1027" type="#_x0000_t202" alt="Classification: Confidential" style="position:absolute;margin-left:0;margin-top:0;width:107.45pt;height:27.2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" filled="f" stroked="f">
              <v:textbox style="mso-fit-shape-to-text:t" inset="0,0,0,15pt">
                <w:txbxContent>
                  <w:p w14:paraId="42AD312C" w14:textId="0944486B" w:rsidR="00924330" w:rsidRPr="00924330" w:rsidRDefault="00924330" w:rsidP="00924330">
                    <w:pPr>
                      <w:rPr>
                        <w:rFonts w:cs="Calibri"/>
                        <w:noProof/>
                        <w:color w:val="000000"/>
                      </w:rPr>
                    </w:pPr>
                    <w:r w:rsidRPr="00924330">
                      <w:rPr>
                        <w:rFonts w:cs="Calibri"/>
                        <w:noProof/>
                        <w:color w:val="000000"/>
                      </w:rPr>
                      <w:t>Classification: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EABF2" w14:textId="0884DF9A" w:rsidR="00924330" w:rsidRDefault="00924330">
    <w:pPr>
      <w:pStyle w:val="Footer"/>
    </w:pPr>
    <w:r>
      <w:rPr>
        <w:noProof/>
      </w:rPr>
      <mc:AlternateContent>
        <mc:Choice Requires="wps">
          <w:drawing>
            <wp:anchor distT="0" distB="0" distL="0" distR="0" simplePos="0" relativeHeight="251662336" behindDoc="0" locked="0" layoutInCell="1" allowOverlap="1" wp14:anchorId="6C82DDC0" wp14:editId="355C35A4">
              <wp:simplePos x="457200" y="9444251"/>
              <wp:positionH relativeFrom="page">
                <wp:align>center</wp:align>
              </wp:positionH>
              <wp:positionV relativeFrom="page">
                <wp:align>bottom</wp:align>
              </wp:positionV>
              <wp:extent cx="1364615" cy="345440"/>
              <wp:effectExtent l="0" t="0" r="6985" b="0"/>
              <wp:wrapNone/>
              <wp:docPr id="1310722057" name="Text Box 1" descr="Classification: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64615" cy="345440"/>
                      </a:xfrm>
                      <a:prstGeom prst="rect">
                        <a:avLst/>
                      </a:prstGeom>
                      <a:noFill/>
                      <a:ln>
                        <a:noFill/>
                      </a:ln>
                    </wps:spPr>
                    <wps:txbx>
                      <w:txbxContent>
                        <w:p w14:paraId="5CCC6419" w14:textId="2D39FF3C" w:rsidR="00924330" w:rsidRPr="00924330" w:rsidRDefault="00924330" w:rsidP="00924330">
                          <w:pPr>
                            <w:rPr>
                              <w:rFonts w:cs="Calibri"/>
                              <w:noProof/>
                              <w:color w:val="000000"/>
                            </w:rPr>
                          </w:pP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C82DDC0" id="_x0000_t202" coordsize="21600,21600" o:spt="202" path="m,l,21600r21600,l21600,xe">
              <v:stroke joinstyle="miter"/>
              <v:path gradientshapeok="t" o:connecttype="rect"/>
            </v:shapetype>
            <v:shape id="Text Box 1" o:spid="_x0000_s1028" type="#_x0000_t202" alt="Classification: Confidential" style="position:absolute;margin-left:0;margin-top:0;width:107.45pt;height:27.2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" filled="f" stroked="f">
              <v:textbox style="mso-fit-shape-to-text:t" inset="0,0,0,15pt">
                <w:txbxContent>
                  <w:p w14:paraId="5CCC6419" w14:textId="2D39FF3C" w:rsidR="00924330" w:rsidRPr="00924330" w:rsidRDefault="00924330" w:rsidP="00924330">
                    <w:pPr>
                      <w:rPr>
                        <w:rFonts w:cs="Calibri"/>
                        <w:noProof/>
                        <w:color w:val="000000"/>
                      </w:rPr>
                    </w:pP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9E071" w14:textId="1CF54854" w:rsidR="00924330" w:rsidRDefault="00924330">
    <w:pPr>
      <w:pStyle w:val="Footer"/>
    </w:pPr>
    <w:r>
      <w:rPr>
        <w:noProof/>
      </w:rPr>
      <mc:AlternateContent>
        <mc:Choice Requires="wps">
          <w:drawing>
            <wp:anchor distT="0" distB="0" distL="0" distR="0" simplePos="0" relativeHeight="251666432" behindDoc="0" locked="0" layoutInCell="1" allowOverlap="1" wp14:anchorId="08E47F2F" wp14:editId="0EA7571A">
              <wp:simplePos x="635" y="635"/>
              <wp:positionH relativeFrom="page">
                <wp:align>center</wp:align>
              </wp:positionH>
              <wp:positionV relativeFrom="page">
                <wp:align>bottom</wp:align>
              </wp:positionV>
              <wp:extent cx="1364615" cy="345440"/>
              <wp:effectExtent l="0" t="0" r="6985" b="0"/>
              <wp:wrapNone/>
              <wp:docPr id="1892975365" name="Text Box 5" descr="Classification: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64615" cy="345440"/>
                      </a:xfrm>
                      <a:prstGeom prst="rect">
                        <a:avLst/>
                      </a:prstGeom>
                      <a:noFill/>
                      <a:ln>
                        <a:noFill/>
                      </a:ln>
                    </wps:spPr>
                    <wps:txbx>
                      <w:txbxContent>
                        <w:p w14:paraId="1C830940" w14:textId="6A06A202" w:rsidR="00924330" w:rsidRPr="00924330" w:rsidRDefault="00924330" w:rsidP="00924330">
                          <w:pPr>
                            <w:rPr>
                              <w:rFonts w:cs="Calibri"/>
                              <w:noProof/>
                              <w:color w:val="000000"/>
                            </w:rPr>
                          </w:pPr>
                          <w:r w:rsidRPr="00924330">
                            <w:rPr>
                              <w:rFonts w:cs="Calibri"/>
                              <w:noProof/>
                              <w:color w:val="000000"/>
                            </w:rPr>
                            <w:t>Classification: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E47F2F" id="_x0000_t202" coordsize="21600,21600" o:spt="202" path="m,l,21600r21600,l21600,xe">
              <v:stroke joinstyle="miter"/>
              <v:path gradientshapeok="t" o:connecttype="rect"/>
            </v:shapetype>
            <v:shape id="Text Box 5" o:spid="_x0000_s1029" type="#_x0000_t202" alt="Classification: Confidential" style="position:absolute;margin-left:0;margin-top:0;width:107.45pt;height:27.2pt;z-index:25166643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" filled="f" stroked="f">
              <v:textbox style="mso-fit-shape-to-text:t" inset="0,0,0,15pt">
                <w:txbxContent>
                  <w:p w14:paraId="1C830940" w14:textId="6A06A202" w:rsidR="00924330" w:rsidRPr="00924330" w:rsidRDefault="00924330" w:rsidP="00924330">
                    <w:pPr>
                      <w:rPr>
                        <w:rFonts w:cs="Calibri"/>
                        <w:noProof/>
                        <w:color w:val="000000"/>
                      </w:rPr>
                    </w:pPr>
                    <w:r w:rsidRPr="00924330">
                      <w:rPr>
                        <w:rFonts w:cs="Calibri"/>
                        <w:noProof/>
                        <w:color w:val="000000"/>
                      </w:rPr>
                      <w:t>Classification: Confidential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51F12" w14:textId="3D22A1A0" w:rsidR="00924330" w:rsidRDefault="00924330">
    <w:pPr>
      <w:pStyle w:val="Footer"/>
    </w:pPr>
    <w:r>
      <w:rPr>
        <w:noProof/>
      </w:rPr>
      <mc:AlternateContent>
        <mc:Choice Requires="wps">
          <w:drawing>
            <wp:anchor distT="0" distB="0" distL="0" distR="0" simplePos="0" relativeHeight="251667456" behindDoc="0" locked="0" layoutInCell="1" allowOverlap="1" wp14:anchorId="749F48A5" wp14:editId="67270679">
              <wp:simplePos x="457200" y="9444251"/>
              <wp:positionH relativeFrom="page">
                <wp:align>center</wp:align>
              </wp:positionH>
              <wp:positionV relativeFrom="page">
                <wp:align>bottom</wp:align>
              </wp:positionV>
              <wp:extent cx="1364615" cy="345440"/>
              <wp:effectExtent l="0" t="0" r="6985" b="0"/>
              <wp:wrapNone/>
              <wp:docPr id="1506417978" name="Text Box 6" descr="Classification: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64615" cy="345440"/>
                      </a:xfrm>
                      <a:prstGeom prst="rect">
                        <a:avLst/>
                      </a:prstGeom>
                      <a:noFill/>
                      <a:ln>
                        <a:noFill/>
                      </a:ln>
                    </wps:spPr>
                    <wps:txbx>
                      <w:txbxContent>
                        <w:p w14:paraId="760BE1C9" w14:textId="2501612A" w:rsidR="00924330" w:rsidRPr="00924330" w:rsidRDefault="00924330" w:rsidP="00924330">
                          <w:pPr>
                            <w:rPr>
                              <w:rFonts w:cs="Calibri"/>
                              <w:noProof/>
                              <w:color w:val="000000"/>
                            </w:rPr>
                          </w:pP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49F48A5" id="_x0000_t202" coordsize="21600,21600" o:spt="202" path="m,l,21600r21600,l21600,xe">
              <v:stroke joinstyle="miter"/>
              <v:path gradientshapeok="t" o:connecttype="rect"/>
            </v:shapetype>
            <v:shape id="Text Box 6" o:spid="_x0000_s1030" type="#_x0000_t202" alt="Classification: Confidential" style="position:absolute;margin-left:0;margin-top:0;width:107.45pt;height:27.2pt;z-index:25166745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" filled="f" stroked="f">
              <v:textbox style="mso-fit-shape-to-text:t" inset="0,0,0,15pt">
                <w:txbxContent>
                  <w:p w14:paraId="760BE1C9" w14:textId="2501612A" w:rsidR="00924330" w:rsidRPr="00924330" w:rsidRDefault="00924330" w:rsidP="00924330">
                    <w:pPr>
                      <w:rPr>
                        <w:rFonts w:cs="Calibri"/>
                        <w:noProof/>
                        <w:color w:val="000000"/>
                      </w:rPr>
                    </w:pP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85187" w14:textId="27F815C2" w:rsidR="00924330" w:rsidRDefault="00924330">
    <w:pPr>
      <w:pStyle w:val="Footer"/>
    </w:pPr>
    <w:r>
      <w:rPr>
        <w:noProof/>
      </w:rPr>
      <mc:AlternateContent>
        <mc:Choice Requires="wps">
          <w:drawing>
            <wp:anchor distT="0" distB="0" distL="0" distR="0" simplePos="0" relativeHeight="251665408" behindDoc="0" locked="0" layoutInCell="1" allowOverlap="1" wp14:anchorId="7367769C" wp14:editId="7372DF51">
              <wp:simplePos x="635" y="635"/>
              <wp:positionH relativeFrom="page">
                <wp:align>center</wp:align>
              </wp:positionH>
              <wp:positionV relativeFrom="page">
                <wp:align>bottom</wp:align>
              </wp:positionV>
              <wp:extent cx="1364615" cy="345440"/>
              <wp:effectExtent l="0" t="0" r="6985" b="0"/>
              <wp:wrapNone/>
              <wp:docPr id="665976737" name="Text Box 4" descr="Classification: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64615" cy="345440"/>
                      </a:xfrm>
                      <a:prstGeom prst="rect">
                        <a:avLst/>
                      </a:prstGeom>
                      <a:noFill/>
                      <a:ln>
                        <a:noFill/>
                      </a:ln>
                    </wps:spPr>
                    <wps:txbx>
                      <w:txbxContent>
                        <w:p w14:paraId="5C0D389D" w14:textId="0241C5EA" w:rsidR="00924330" w:rsidRPr="00924330" w:rsidRDefault="00924330" w:rsidP="00924330">
                          <w:pPr>
                            <w:rPr>
                              <w:rFonts w:cs="Calibri"/>
                              <w:noProof/>
                              <w:color w:val="000000"/>
                            </w:rPr>
                          </w:pPr>
                          <w:r w:rsidRPr="00924330">
                            <w:rPr>
                              <w:rFonts w:cs="Calibri"/>
                              <w:noProof/>
                              <w:color w:val="000000"/>
                            </w:rPr>
                            <w:t>Classification: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367769C" id="_x0000_t202" coordsize="21600,21600" o:spt="202" path="m,l,21600r21600,l21600,xe">
              <v:stroke joinstyle="miter"/>
              <v:path gradientshapeok="t" o:connecttype="rect"/>
            </v:shapetype>
            <v:shape id="Text Box 4" o:spid="_x0000_s1031" type="#_x0000_t202" alt="Classification: Confidential" style="position:absolute;margin-left:0;margin-top:0;width:107.45pt;height:27.2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" filled="f" stroked="f">
              <v:textbox style="mso-fit-shape-to-text:t" inset="0,0,0,15pt">
                <w:txbxContent>
                  <w:p w14:paraId="5C0D389D" w14:textId="0241C5EA" w:rsidR="00924330" w:rsidRPr="00924330" w:rsidRDefault="00924330" w:rsidP="00924330">
                    <w:pPr>
                      <w:rPr>
                        <w:rFonts w:cs="Calibri"/>
                        <w:noProof/>
                        <w:color w:val="000000"/>
                      </w:rPr>
                    </w:pPr>
                    <w:r w:rsidRPr="00924330">
                      <w:rPr>
                        <w:rFonts w:cs="Calibri"/>
                        <w:noProof/>
                        <w:color w:val="000000"/>
                      </w:rPr>
                      <w:t>Classification: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43F30B" w14:textId="77777777" w:rsidR="006D6708" w:rsidRDefault="006D6708">
      <w:r>
        <w:separator/>
      </w:r>
    </w:p>
  </w:footnote>
  <w:footnote w:type="continuationSeparator" w:id="0">
    <w:p w14:paraId="5D674ABE" w14:textId="77777777" w:rsidR="006D6708" w:rsidRDefault="006D67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31F75" w14:textId="77777777" w:rsidR="00AF42B2" w:rsidRPr="00751366" w:rsidRDefault="00AF42B2" w:rsidP="001D6B70">
    <w:pPr>
      <w:pBdr>
        <w:bottom w:val="single" w:sz="4" w:space="1" w:color="244061" w:themeColor="accent1" w:themeShade="80"/>
      </w:pBdr>
      <w:tabs>
        <w:tab w:val="right" w:pos="10800"/>
      </w:tabs>
      <w:suppressAutoHyphens w:val="0"/>
      <w:rPr>
        <w:rFonts w:cs="Calibri"/>
        <w:spacing w:val="20"/>
        <w:sz w:val="30"/>
        <w:szCs w:val="30"/>
      </w:rPr>
    </w:pPr>
    <w:r w:rsidRPr="00751366">
      <w:rPr>
        <w:rFonts w:cs="Calibri"/>
        <w:spacing w:val="20"/>
        <w:sz w:val="26"/>
        <w:szCs w:val="26"/>
      </w:rPr>
      <w:t>PRASHOB JOSEPH</w:t>
    </w:r>
    <w:r w:rsidRPr="00751366">
      <w:rPr>
        <w:rFonts w:cs="Calibri"/>
        <w:spacing w:val="20"/>
        <w:sz w:val="30"/>
        <w:szCs w:val="30"/>
      </w:rPr>
      <w:tab/>
    </w:r>
    <w:r w:rsidRPr="00751366">
      <w:rPr>
        <w:rFonts w:cs="Calibri"/>
        <w:spacing w:val="-4"/>
        <w:sz w:val="21"/>
        <w:szCs w:val="21"/>
      </w:rPr>
      <w:t xml:space="preserve">Page 2   </w:t>
    </w:r>
    <w:r w:rsidRPr="00751366">
      <w:rPr>
        <w:rFonts w:eastAsia="Lucida Sans Unicode" w:cs="Calibri"/>
        <w:noProof/>
        <w:spacing w:val="-4"/>
        <w:kern w:val="3"/>
      </w:rPr>
      <mc:AlternateContent>
        <mc:Choice Requires="wps">
          <w:drawing>
            <wp:inline distT="0" distB="0" distL="0" distR="0" wp14:anchorId="36CA36F5" wp14:editId="06AB2961">
              <wp:extent cx="137160" cy="91440"/>
              <wp:effectExtent l="0" t="0" r="2540" b="0"/>
              <wp:docPr id="1460969848" name="Freeform: Shape 1460969848"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2147483646 w 120"/>
                          <a:gd name="T1" fmla="*/ 2147483646 h 80"/>
                          <a:gd name="T2" fmla="*/ 2147483646 w 120"/>
                          <a:gd name="T3" fmla="*/ 2147483646 h 80"/>
                          <a:gd name="T4" fmla="*/ 2147483646 w 120"/>
                          <a:gd name="T5" fmla="*/ 2147483646 h 80"/>
                          <a:gd name="T6" fmla="*/ 2147483646 w 120"/>
                          <a:gd name="T7" fmla="*/ 2147483646 h 80"/>
                          <a:gd name="T8" fmla="*/ 2147483646 w 120"/>
                          <a:gd name="T9" fmla="*/ 2147483646 h 80"/>
                          <a:gd name="T10" fmla="*/ 2147483646 w 120"/>
                          <a:gd name="T11" fmla="*/ 2147483646 h 80"/>
                          <a:gd name="T12" fmla="*/ 2147483646 w 120"/>
                          <a:gd name="T13" fmla="*/ 2147483646 h 80"/>
                          <a:gd name="T14" fmla="*/ 2147483646 w 120"/>
                          <a:gd name="T15" fmla="*/ 2147483646 h 80"/>
                          <a:gd name="T16" fmla="*/ 2147483646 w 120"/>
                          <a:gd name="T17" fmla="*/ 2147483646 h 80"/>
                          <a:gd name="T18" fmla="*/ 2147483646 w 120"/>
                          <a:gd name="T19" fmla="*/ 2147483646 h 80"/>
                          <a:gd name="T20" fmla="*/ 2147483646 w 120"/>
                          <a:gd name="T21" fmla="*/ 2147483646 h 80"/>
                          <a:gd name="T22" fmla="*/ 2147483646 w 120"/>
                          <a:gd name="T23" fmla="*/ 0 h 80"/>
                          <a:gd name="T24" fmla="*/ 2147483646 w 120"/>
                          <a:gd name="T25" fmla="*/ 0 h 80"/>
                          <a:gd name="T26" fmla="*/ 2147483646 w 120"/>
                          <a:gd name="T27" fmla="*/ 0 h 80"/>
                          <a:gd name="T28" fmla="*/ 0 w 120"/>
                          <a:gd name="T29" fmla="*/ 2147483646 h 80"/>
                          <a:gd name="T30" fmla="*/ 0 w 120"/>
                          <a:gd name="T31" fmla="*/ 2147483646 h 80"/>
                          <a:gd name="T32" fmla="*/ 2147483646 w 120"/>
                          <a:gd name="T33" fmla="*/ 2147483646 h 80"/>
                          <a:gd name="T34" fmla="*/ 2147483646 w 120"/>
                          <a:gd name="T35" fmla="*/ 2147483646 h 80"/>
                          <a:gd name="T36" fmla="*/ 2147483646 w 120"/>
                          <a:gd name="T37" fmla="*/ 2147483646 h 80"/>
                          <a:gd name="T38" fmla="*/ 2147483646 w 120"/>
                          <a:gd name="T39" fmla="*/ 2147483646 h 80"/>
                          <a:gd name="T40" fmla="*/ 2147483646 w 120"/>
                          <a:gd name="T41" fmla="*/ 0 h 80"/>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tx1"/>
                      </a:solidFill>
                      <a:ln>
                        <a:noFill/>
                      </a:ln>
                    </wps:spPr>
                    <wps:bodyPr rot="0" vert="horz" wrap="square" lIns="91440" tIns="45720" rIns="91440" bIns="45720" anchor="t" anchorCtr="0" upright="1">
                      <a:noAutofit/>
                    </wps:bodyPr>
                  </wps:wsp>
                </a:graphicData>
              </a:graphic>
            </wp:inline>
          </w:drawing>
        </mc:Choice>
        <mc:Fallback>
          <w:pict>
            <v:shape w14:anchorId="6B813FA6" id="Freeform: Shape 1460969848"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" path="m108,21r,l60,58,12,21v-1,-1,-1,-2,,-3c13,16,14,16,16,17l60,51,104,17v1,-1,3,-1,4,1c109,19,109,20,108,21xm114,r,l6,c3,,,3,,6l,74v,3,3,6,6,6l114,80v3,,6,-3,6,-6l120,6c120,3,117,,114,xe" fillcolor="black [3213]" stroked="f">
              <v:path arrowok="t" o:connecttype="custom" o:connectlocs="2147483646,2147483646;2147483646,2147483646;2147483646,2147483646;2147483646,2147483646;2147483646,2147483646;2147483646,2147483646;2147483646,2147483646;2147483646,2147483646;2147483646,2147483646;2147483646,2147483646;2147483646,2147483646;2147483646,0;2147483646,0;2147483646,0;0,2147483646;0,2147483646;2147483646,2147483646;2147483646,2147483646;2147483646,2147483646;2147483646,2147483646;2147483646,0" o:connectangles="0,0,0,0,0,0,0,0,0,0,0,0,0,0,0,0,0,0,0,0,0"/>
              <o:lock v:ext="edit" aspectratio="t" verticies="t"/>
              <w10:anchorlock/>
            </v:shape>
          </w:pict>
        </mc:Fallback>
      </mc:AlternateContent>
    </w:r>
    <w:r w:rsidRPr="00751366">
      <w:rPr>
        <w:rFonts w:cs="Calibri"/>
        <w:b/>
        <w:spacing w:val="-4"/>
        <w:sz w:val="21"/>
        <w:szCs w:val="21"/>
      </w:rPr>
      <w:t xml:space="preserve">  </w:t>
    </w:r>
    <w:r w:rsidRPr="00665BAE">
      <w:rPr>
        <w:lang w:val="en-GB"/>
      </w:rPr>
      <w:t>prashobjoseph@gmail.com</w:t>
    </w:r>
    <w:r w:rsidRPr="00665BAE">
      <w:rPr>
        <w:b/>
        <w:bCs/>
        <w:lang w:val="en-GB"/>
      </w:rPr>
      <w:t xml:space="preserve"> </w:t>
    </w:r>
    <w:r w:rsidRPr="00751366">
      <w:rPr>
        <w:rFonts w:eastAsia="Lucida Sans Unicode" w:cs="Calibri"/>
        <w:noProof/>
        <w:spacing w:val="-4"/>
        <w:kern w:val="3"/>
      </w:rPr>
      <mc:AlternateContent>
        <mc:Choice Requires="wps">
          <w:drawing>
            <wp:inline distT="0" distB="0" distL="0" distR="0" wp14:anchorId="6F5F0F94" wp14:editId="2CE59A73">
              <wp:extent cx="109855" cy="109855"/>
              <wp:effectExtent l="0" t="0" r="4445" b="4445"/>
              <wp:docPr id="1876013615" name="Freeform: Shape 1876013615"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855" cy="109855"/>
                      </a:xfrm>
                      <a:custGeom>
                        <a:avLst/>
                        <a:gdLst>
                          <a:gd name="T0" fmla="*/ 38005267 w 2552"/>
                          <a:gd name="T1" fmla="*/ 812952 h 2616"/>
                          <a:gd name="T2" fmla="*/ 46210428 w 2552"/>
                          <a:gd name="T3" fmla="*/ 5695957 h 2616"/>
                          <a:gd name="T4" fmla="*/ 59118520 w 2552"/>
                          <a:gd name="T5" fmla="*/ 17826745 h 2616"/>
                          <a:gd name="T6" fmla="*/ 68040752 w 2552"/>
                          <a:gd name="T7" fmla="*/ 26331899 h 2616"/>
                          <a:gd name="T8" fmla="*/ 71706000 w 2552"/>
                          <a:gd name="T9" fmla="*/ 33211149 h 2616"/>
                          <a:gd name="T10" fmla="*/ 71068566 w 2552"/>
                          <a:gd name="T11" fmla="*/ 39942245 h 2616"/>
                          <a:gd name="T12" fmla="*/ 66128448 w 2552"/>
                          <a:gd name="T13" fmla="*/ 46525230 h 2616"/>
                          <a:gd name="T14" fmla="*/ 57923330 w 2552"/>
                          <a:gd name="T15" fmla="*/ 53478514 h 2616"/>
                          <a:gd name="T16" fmla="*/ 53301887 w 2552"/>
                          <a:gd name="T17" fmla="*/ 60876215 h 2616"/>
                          <a:gd name="T18" fmla="*/ 52823811 w 2552"/>
                          <a:gd name="T19" fmla="*/ 68420264 h 2616"/>
                          <a:gd name="T20" fmla="*/ 56329744 w 2552"/>
                          <a:gd name="T21" fmla="*/ 75964313 h 2616"/>
                          <a:gd name="T22" fmla="*/ 73140271 w 2552"/>
                          <a:gd name="T23" fmla="*/ 92681842 h 2616"/>
                          <a:gd name="T24" fmla="*/ 111703293 w 2552"/>
                          <a:gd name="T25" fmla="*/ 127076283 h 2616"/>
                          <a:gd name="T26" fmla="*/ 129868368 w 2552"/>
                          <a:gd name="T27" fmla="*/ 141869880 h 2616"/>
                          <a:gd name="T28" fmla="*/ 137597305 w 2552"/>
                          <a:gd name="T29" fmla="*/ 143941965 h 2616"/>
                          <a:gd name="T30" fmla="*/ 145244668 w 2552"/>
                          <a:gd name="T31" fmla="*/ 142092067 h 2616"/>
                          <a:gd name="T32" fmla="*/ 152495485 w 2552"/>
                          <a:gd name="T33" fmla="*/ 135805388 h 2616"/>
                          <a:gd name="T34" fmla="*/ 160782177 w 2552"/>
                          <a:gd name="T35" fmla="*/ 128481764 h 2616"/>
                          <a:gd name="T36" fmla="*/ 168987295 w 2552"/>
                          <a:gd name="T37" fmla="*/ 125967067 h 2616"/>
                          <a:gd name="T38" fmla="*/ 177034948 w 2552"/>
                          <a:gd name="T39" fmla="*/ 127816922 h 2616"/>
                          <a:gd name="T40" fmla="*/ 184843521 w 2552"/>
                          <a:gd name="T41" fmla="*/ 133881456 h 2616"/>
                          <a:gd name="T42" fmla="*/ 201494732 w 2552"/>
                          <a:gd name="T43" fmla="*/ 152448841 h 2616"/>
                          <a:gd name="T44" fmla="*/ 203327357 w 2552"/>
                          <a:gd name="T45" fmla="*/ 158957749 h 2616"/>
                          <a:gd name="T46" fmla="*/ 202211846 w 2552"/>
                          <a:gd name="T47" fmla="*/ 164800095 h 2616"/>
                          <a:gd name="T48" fmla="*/ 199662065 w 2552"/>
                          <a:gd name="T49" fmla="*/ 169164648 h 2616"/>
                          <a:gd name="T50" fmla="*/ 197192006 w 2552"/>
                          <a:gd name="T51" fmla="*/ 171679303 h 2616"/>
                          <a:gd name="T52" fmla="*/ 195837458 w 2552"/>
                          <a:gd name="T53" fmla="*/ 172788519 h 2616"/>
                          <a:gd name="T54" fmla="*/ 192172210 w 2552"/>
                          <a:gd name="T55" fmla="*/ 175599480 h 2616"/>
                          <a:gd name="T56" fmla="*/ 186994906 w 2552"/>
                          <a:gd name="T57" fmla="*/ 179445581 h 2616"/>
                          <a:gd name="T58" fmla="*/ 180779876 w 2552"/>
                          <a:gd name="T59" fmla="*/ 183587904 h 2616"/>
                          <a:gd name="T60" fmla="*/ 174246172 w 2552"/>
                          <a:gd name="T61" fmla="*/ 187287657 h 2616"/>
                          <a:gd name="T62" fmla="*/ 168031143 w 2552"/>
                          <a:gd name="T63" fmla="*/ 189876389 h 2616"/>
                          <a:gd name="T64" fmla="*/ 156479494 w 2552"/>
                          <a:gd name="T65" fmla="*/ 192687350 h 2616"/>
                          <a:gd name="T66" fmla="*/ 147236651 w 2552"/>
                          <a:gd name="T67" fmla="*/ 193500302 h 2616"/>
                          <a:gd name="T68" fmla="*/ 139589288 w 2552"/>
                          <a:gd name="T69" fmla="*/ 192761426 h 2616"/>
                          <a:gd name="T70" fmla="*/ 132896182 w 2552"/>
                          <a:gd name="T71" fmla="*/ 190911529 h 2616"/>
                          <a:gd name="T72" fmla="*/ 126601517 w 2552"/>
                          <a:gd name="T73" fmla="*/ 188174686 h 2616"/>
                          <a:gd name="T74" fmla="*/ 114649577 w 2552"/>
                          <a:gd name="T75" fmla="*/ 182626841 h 2616"/>
                          <a:gd name="T76" fmla="*/ 92978612 w 2552"/>
                          <a:gd name="T77" fmla="*/ 171162615 h 2616"/>
                          <a:gd name="T78" fmla="*/ 72980912 w 2552"/>
                          <a:gd name="T79" fmla="*/ 158735562 h 2616"/>
                          <a:gd name="T80" fmla="*/ 54895473 w 2552"/>
                          <a:gd name="T81" fmla="*/ 144903028 h 2616"/>
                          <a:gd name="T82" fmla="*/ 38879888 w 2552"/>
                          <a:gd name="T83" fmla="*/ 129518667 h 2616"/>
                          <a:gd name="T84" fmla="*/ 25017539 w 2552"/>
                          <a:gd name="T85" fmla="*/ 112430797 h 2616"/>
                          <a:gd name="T86" fmla="*/ 13543675 w 2552"/>
                          <a:gd name="T87" fmla="*/ 93274370 h 2616"/>
                          <a:gd name="T88" fmla="*/ 4701079 w 2552"/>
                          <a:gd name="T89" fmla="*/ 71896024 h 2616"/>
                          <a:gd name="T90" fmla="*/ 318717 w 2552"/>
                          <a:gd name="T91" fmla="*/ 54293230 h 2616"/>
                          <a:gd name="T92" fmla="*/ 876472 w 2552"/>
                          <a:gd name="T93" fmla="*/ 40164433 h 2616"/>
                          <a:gd name="T94" fmla="*/ 5019797 w 2552"/>
                          <a:gd name="T95" fmla="*/ 26998504 h 2616"/>
                          <a:gd name="T96" fmla="*/ 12746882 w 2552"/>
                          <a:gd name="T97" fmla="*/ 14571409 h 2616"/>
                          <a:gd name="T98" fmla="*/ 22228720 w 2552"/>
                          <a:gd name="T99" fmla="*/ 4512664 h 2616"/>
                          <a:gd name="T100" fmla="*/ 30037336 w 2552"/>
                          <a:gd name="T101" fmla="*/ 444375 h 261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tx1"/>
                      </a:solidFill>
                      <a:ln>
                        <a:noFill/>
                      </a:ln>
                    </wps:spPr>
                    <wps:bodyPr rot="0" vert="horz" wrap="square" lIns="91440" tIns="45720" rIns="91440" bIns="45720" anchor="t" anchorCtr="0" upright="1">
                      <a:noAutofit/>
                    </wps:bodyPr>
                  </wps:wsp>
                </a:graphicData>
              </a:graphic>
            </wp:inline>
          </w:drawing>
        </mc:Choice>
        <mc:Fallback>
          <w:pict>
            <v:shape w14:anchorId="295B8214" id="Freeform: Shape 1876013615"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black [3213]" stroked="f">
              <v:path arrowok="t" o:connecttype="custom" o:connectlocs="1635998670,34138701;1989203201,239193179;2147483646,748607443;2147483646,1105768641;2147483646,1394652436;2147483646,1677314726;2147483646,1953757317;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673648157,2147483646;1076920747,2147483646;583009568,2147483646;202365609,2147483646;13719693,2147483646;37729166,1686645179;216085345,1133761719;548710314,611904486;956871487,189502563;1293006092,18660862" o:connectangles="0,0,0,0,0,0,0,0,0,0,0,0,0,0,0,0,0,0,0,0,0,0,0,0,0,0,0,0,0,0,0,0,0,0,0,0,0,0,0,0,0,0,0,0,0,0,0,0,0,0,0"/>
              <w10:anchorlock/>
            </v:shape>
          </w:pict>
        </mc:Fallback>
      </mc:AlternateContent>
    </w:r>
    <w:r w:rsidRPr="00751366">
      <w:rPr>
        <w:rFonts w:cs="Calibri"/>
        <w:b/>
        <w:spacing w:val="-4"/>
        <w:sz w:val="21"/>
        <w:szCs w:val="21"/>
      </w:rPr>
      <w:t xml:space="preserve"> </w:t>
    </w:r>
    <w:r w:rsidRPr="00751366">
      <w:rPr>
        <w:rFonts w:cs="Calibri"/>
        <w:spacing w:val="-4"/>
        <w:sz w:val="21"/>
        <w:szCs w:val="21"/>
      </w:rPr>
      <w:t>+44 782 512 6843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E0FCC" w14:textId="77777777" w:rsidR="00AF42B2" w:rsidRDefault="00AF42B2">
    <w:pPr>
      <w:pStyle w:val="Header"/>
      <w:ind w:left="-720" w:right="-720"/>
      <w:rPr>
        <w:sz w:val="36"/>
        <w:szCs w:val="36"/>
      </w:rPr>
    </w:pPr>
    <w:r>
      <w:rPr>
        <w:rFonts w:ascii="Calibri Light" w:hAnsi="Calibri Light" w:cs="Calibri Light"/>
        <w:noProof/>
        <w:color w:val="000000" w:themeColor="text1"/>
        <w:spacing w:val="20"/>
        <w:sz w:val="60"/>
        <w:szCs w:val="60"/>
      </w:rPr>
      <mc:AlternateContent>
        <mc:Choice Requires="wps">
          <w:drawing>
            <wp:anchor distT="0" distB="0" distL="114300" distR="114300" simplePos="0" relativeHeight="251661312" behindDoc="0" locked="0" layoutInCell="1" allowOverlap="1" wp14:anchorId="7F630703" wp14:editId="15110B1C">
              <wp:simplePos x="0" y="0"/>
              <wp:positionH relativeFrom="column">
                <wp:posOffset>-745959</wp:posOffset>
              </wp:positionH>
              <wp:positionV relativeFrom="paragraph">
                <wp:posOffset>-274320</wp:posOffset>
              </wp:positionV>
              <wp:extent cx="8193505" cy="609600"/>
              <wp:effectExtent l="0" t="0" r="0" b="0"/>
              <wp:wrapNone/>
              <wp:docPr id="257767609" name="Isosceles Triangle 9"/>
              <wp:cNvGraphicFramePr/>
              <a:graphic xmlns:a="http://schemas.openxmlformats.org/drawingml/2006/main">
                <a:graphicData uri="http://schemas.microsoft.com/office/word/2010/wordprocessingShape">
                  <wps:wsp>
                    <wps:cNvSpPr/>
                    <wps:spPr>
                      <a:xfrm rot="10800000" flipH="1">
                        <a:off x="0" y="0"/>
                        <a:ext cx="8193505" cy="609600"/>
                      </a:xfrm>
                      <a:custGeom>
                        <a:avLst/>
                        <a:gdLst>
                          <a:gd name="connsiteX0" fmla="*/ 0 w 7715250"/>
                          <a:gd name="connsiteY0" fmla="*/ 1076325 h 1076325"/>
                          <a:gd name="connsiteX1" fmla="*/ 3857625 w 7715250"/>
                          <a:gd name="connsiteY1" fmla="*/ 0 h 1076325"/>
                          <a:gd name="connsiteX2" fmla="*/ 7715250 w 7715250"/>
                          <a:gd name="connsiteY2" fmla="*/ 1076325 h 1076325"/>
                          <a:gd name="connsiteX3" fmla="*/ 0 w 7715250"/>
                          <a:gd name="connsiteY3" fmla="*/ 1076325 h 1076325"/>
                          <a:gd name="connsiteX0" fmla="*/ 0 w 7715250"/>
                          <a:gd name="connsiteY0" fmla="*/ 1076325 h 1076325"/>
                          <a:gd name="connsiteX1" fmla="*/ 7715250 w 7715250"/>
                          <a:gd name="connsiteY1" fmla="*/ 0 h 1076325"/>
                          <a:gd name="connsiteX2" fmla="*/ 7715250 w 7715250"/>
                          <a:gd name="connsiteY2" fmla="*/ 1076325 h 1076325"/>
                          <a:gd name="connsiteX3" fmla="*/ 0 w 7715250"/>
                          <a:gd name="connsiteY3" fmla="*/ 1076325 h 1076325"/>
                        </a:gdLst>
                        <a:ahLst/>
                        <a:cxnLst>
                          <a:cxn ang="0">
                            <a:pos x="connsiteX0" y="connsiteY0"/>
                          </a:cxn>
                          <a:cxn ang="0">
                            <a:pos x="connsiteX1" y="connsiteY1"/>
                          </a:cxn>
                          <a:cxn ang="0">
                            <a:pos x="connsiteX2" y="connsiteY2"/>
                          </a:cxn>
                          <a:cxn ang="0">
                            <a:pos x="connsiteX3" y="connsiteY3"/>
                          </a:cxn>
                        </a:cxnLst>
                        <a:rect l="l" t="t" r="r" b="b"/>
                        <a:pathLst>
                          <a:path w="7715250" h="1076325">
                            <a:moveTo>
                              <a:pt x="0" y="1076325"/>
                            </a:moveTo>
                            <a:lnTo>
                              <a:pt x="7715250" y="0"/>
                            </a:lnTo>
                            <a:lnTo>
                              <a:pt x="7715250" y="1076325"/>
                            </a:lnTo>
                            <a:lnTo>
                              <a:pt x="0" y="1076325"/>
                            </a:lnTo>
                            <a:close/>
                          </a:path>
                        </a:pathLst>
                      </a:custGeom>
                      <a:solidFill>
                        <a:schemeClr val="bg1">
                          <a:lumMod val="75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AB7BF" id="Isosceles Triangle 9" o:spid="_x0000_s1026" style="position:absolute;margin-left:-58.75pt;margin-top:-21.6pt;width:645.15pt;height:48pt;rotation:18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15250,1076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" path="m,1076325l7715250,r,1076325l,1076325xe" fillcolor="#bfbfbf [2412]" stroked="f" strokeweight="2pt">
              <v:path arrowok="t" o:connecttype="custom" o:connectlocs="0,609600;8193505,0;8193505,609600;0,609600" o:connectangles="0,0,0,0"/>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596F7" w14:textId="40F73540" w:rsidR="00BD4646" w:rsidRPr="00751366" w:rsidRDefault="00C903FF" w:rsidP="001D6B70">
    <w:pPr>
      <w:pBdr>
        <w:bottom w:val="single" w:sz="4" w:space="1" w:color="244061" w:themeColor="accent1" w:themeShade="80"/>
      </w:pBdr>
      <w:tabs>
        <w:tab w:val="right" w:pos="10800"/>
      </w:tabs>
      <w:suppressAutoHyphens w:val="0"/>
      <w:rPr>
        <w:rFonts w:cs="Calibri"/>
        <w:spacing w:val="20"/>
        <w:sz w:val="30"/>
        <w:szCs w:val="30"/>
      </w:rPr>
    </w:pPr>
    <w:r>
      <w:rPr>
        <w:rFonts w:cs="Calibri"/>
        <w:spacing w:val="20"/>
        <w:sz w:val="26"/>
        <w:szCs w:val="26"/>
      </w:rPr>
      <w:t>AJAY</w:t>
    </w:r>
    <w:r w:rsidR="008B2DCA">
      <w:rPr>
        <w:rFonts w:cs="Calibri"/>
        <w:spacing w:val="20"/>
        <w:sz w:val="26"/>
        <w:szCs w:val="26"/>
      </w:rPr>
      <w:t xml:space="preserve"> GEO JOSE</w:t>
    </w:r>
    <w:r w:rsidR="00D00183" w:rsidRPr="00751366">
      <w:rPr>
        <w:rFonts w:cs="Calibri"/>
        <w:spacing w:val="20"/>
        <w:sz w:val="30"/>
        <w:szCs w:val="30"/>
      </w:rPr>
      <w:tab/>
    </w:r>
    <w:r w:rsidR="00D00183" w:rsidRPr="00751366">
      <w:rPr>
        <w:rFonts w:cs="Calibri"/>
        <w:spacing w:val="-4"/>
        <w:sz w:val="21"/>
        <w:szCs w:val="21"/>
      </w:rPr>
      <w:t xml:space="preserve">Page 2   </w:t>
    </w:r>
    <w:r w:rsidR="00D00183" w:rsidRPr="00751366">
      <w:rPr>
        <w:rFonts w:eastAsia="Lucida Sans Unicode" w:cs="Calibri"/>
        <w:noProof/>
        <w:spacing w:val="-4"/>
        <w:kern w:val="3"/>
      </w:rPr>
      <mc:AlternateContent>
        <mc:Choice Requires="wps">
          <w:drawing>
            <wp:inline distT="0" distB="0" distL="0" distR="0" wp14:anchorId="5EBBC659" wp14:editId="2590AFFC">
              <wp:extent cx="137160" cy="91440"/>
              <wp:effectExtent l="0" t="0" r="2540" b="0"/>
              <wp:docPr id="7" name="Freeform: Shape 7"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2147483646 w 120"/>
                          <a:gd name="T1" fmla="*/ 2147483646 h 80"/>
                          <a:gd name="T2" fmla="*/ 2147483646 w 120"/>
                          <a:gd name="T3" fmla="*/ 2147483646 h 80"/>
                          <a:gd name="T4" fmla="*/ 2147483646 w 120"/>
                          <a:gd name="T5" fmla="*/ 2147483646 h 80"/>
                          <a:gd name="T6" fmla="*/ 2147483646 w 120"/>
                          <a:gd name="T7" fmla="*/ 2147483646 h 80"/>
                          <a:gd name="T8" fmla="*/ 2147483646 w 120"/>
                          <a:gd name="T9" fmla="*/ 2147483646 h 80"/>
                          <a:gd name="T10" fmla="*/ 2147483646 w 120"/>
                          <a:gd name="T11" fmla="*/ 2147483646 h 80"/>
                          <a:gd name="T12" fmla="*/ 2147483646 w 120"/>
                          <a:gd name="T13" fmla="*/ 2147483646 h 80"/>
                          <a:gd name="T14" fmla="*/ 2147483646 w 120"/>
                          <a:gd name="T15" fmla="*/ 2147483646 h 80"/>
                          <a:gd name="T16" fmla="*/ 2147483646 w 120"/>
                          <a:gd name="T17" fmla="*/ 2147483646 h 80"/>
                          <a:gd name="T18" fmla="*/ 2147483646 w 120"/>
                          <a:gd name="T19" fmla="*/ 2147483646 h 80"/>
                          <a:gd name="T20" fmla="*/ 2147483646 w 120"/>
                          <a:gd name="T21" fmla="*/ 2147483646 h 80"/>
                          <a:gd name="T22" fmla="*/ 2147483646 w 120"/>
                          <a:gd name="T23" fmla="*/ 0 h 80"/>
                          <a:gd name="T24" fmla="*/ 2147483646 w 120"/>
                          <a:gd name="T25" fmla="*/ 0 h 80"/>
                          <a:gd name="T26" fmla="*/ 2147483646 w 120"/>
                          <a:gd name="T27" fmla="*/ 0 h 80"/>
                          <a:gd name="T28" fmla="*/ 0 w 120"/>
                          <a:gd name="T29" fmla="*/ 2147483646 h 80"/>
                          <a:gd name="T30" fmla="*/ 0 w 120"/>
                          <a:gd name="T31" fmla="*/ 2147483646 h 80"/>
                          <a:gd name="T32" fmla="*/ 2147483646 w 120"/>
                          <a:gd name="T33" fmla="*/ 2147483646 h 80"/>
                          <a:gd name="T34" fmla="*/ 2147483646 w 120"/>
                          <a:gd name="T35" fmla="*/ 2147483646 h 80"/>
                          <a:gd name="T36" fmla="*/ 2147483646 w 120"/>
                          <a:gd name="T37" fmla="*/ 2147483646 h 80"/>
                          <a:gd name="T38" fmla="*/ 2147483646 w 120"/>
                          <a:gd name="T39" fmla="*/ 2147483646 h 80"/>
                          <a:gd name="T40" fmla="*/ 2147483646 w 120"/>
                          <a:gd name="T41" fmla="*/ 0 h 80"/>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tx1"/>
                      </a:solidFill>
                      <a:ln>
                        <a:noFill/>
                      </a:ln>
                    </wps:spPr>
                    <wps:bodyPr rot="0" vert="horz" wrap="square" lIns="91440" tIns="45720" rIns="91440" bIns="45720" anchor="t" anchorCtr="0" upright="1">
                      <a:noAutofit/>
                    </wps:bodyPr>
                  </wps:wsp>
                </a:graphicData>
              </a:graphic>
            </wp:inline>
          </w:drawing>
        </mc:Choice>
        <mc:Fallback>
          <w:pict>
            <v:shape w14:anchorId="5EB99C63" id="Freeform: Shape 7"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" path="m108,21r,l60,58,12,21v-1,-1,-1,-2,,-3c13,16,14,16,16,17l60,51,104,17v1,-1,3,-1,4,1c109,19,109,20,108,21xm114,r,l6,c3,,,3,,6l,74v,3,3,6,6,6l114,80v3,,6,-3,6,-6l120,6c120,3,117,,114,xe" fillcolor="black [3213]" stroked="f">
              <v:path arrowok="t" o:connecttype="custom" o:connectlocs="2147483646,2147483646;2147483646,2147483646;2147483646,2147483646;2147483646,2147483646;2147483646,2147483646;2147483646,2147483646;2147483646,2147483646;2147483646,2147483646;2147483646,2147483646;2147483646,2147483646;2147483646,2147483646;2147483646,0;2147483646,0;2147483646,0;0,2147483646;0,2147483646;2147483646,2147483646;2147483646,2147483646;2147483646,2147483646;2147483646,2147483646;2147483646,0" o:connectangles="0,0,0,0,0,0,0,0,0,0,0,0,0,0,0,0,0,0,0,0,0"/>
              <o:lock v:ext="edit" aspectratio="t" verticies="t"/>
              <w10:anchorlock/>
            </v:shape>
          </w:pict>
        </mc:Fallback>
      </mc:AlternateContent>
    </w:r>
    <w:r w:rsidR="00D00183" w:rsidRPr="00751366">
      <w:rPr>
        <w:rFonts w:cs="Calibri"/>
        <w:b/>
        <w:spacing w:val="-4"/>
        <w:sz w:val="21"/>
        <w:szCs w:val="21"/>
      </w:rPr>
      <w:t xml:space="preserve">  </w:t>
    </w:r>
    <w:r>
      <w:rPr>
        <w:lang w:val="en-GB"/>
      </w:rPr>
      <w:t>ajay</w:t>
    </w:r>
    <w:r w:rsidR="008B2DCA">
      <w:rPr>
        <w:lang w:val="en-GB"/>
      </w:rPr>
      <w:t>geojose@gmail.com</w:t>
    </w:r>
    <w:r w:rsidR="00665BAE" w:rsidRPr="00665BAE">
      <w:rPr>
        <w:b/>
        <w:bCs/>
        <w:lang w:val="en-GB"/>
      </w:rPr>
      <w:t xml:space="preserve"> </w:t>
    </w:r>
    <w:r w:rsidR="00D00183" w:rsidRPr="00751366">
      <w:rPr>
        <w:rFonts w:eastAsia="Lucida Sans Unicode" w:cs="Calibri"/>
        <w:noProof/>
        <w:spacing w:val="-4"/>
        <w:kern w:val="3"/>
      </w:rPr>
      <mc:AlternateContent>
        <mc:Choice Requires="wps">
          <w:drawing>
            <wp:inline distT="0" distB="0" distL="0" distR="0" wp14:anchorId="159235CB" wp14:editId="3ABC2380">
              <wp:extent cx="109855" cy="109855"/>
              <wp:effectExtent l="0" t="0" r="4445" b="4445"/>
              <wp:docPr id="8" name="Freeform: Shape 8"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855" cy="109855"/>
                      </a:xfrm>
                      <a:custGeom>
                        <a:avLst/>
                        <a:gdLst>
                          <a:gd name="T0" fmla="*/ 38005267 w 2552"/>
                          <a:gd name="T1" fmla="*/ 812952 h 2616"/>
                          <a:gd name="T2" fmla="*/ 46210428 w 2552"/>
                          <a:gd name="T3" fmla="*/ 5695957 h 2616"/>
                          <a:gd name="T4" fmla="*/ 59118520 w 2552"/>
                          <a:gd name="T5" fmla="*/ 17826745 h 2616"/>
                          <a:gd name="T6" fmla="*/ 68040752 w 2552"/>
                          <a:gd name="T7" fmla="*/ 26331899 h 2616"/>
                          <a:gd name="T8" fmla="*/ 71706000 w 2552"/>
                          <a:gd name="T9" fmla="*/ 33211149 h 2616"/>
                          <a:gd name="T10" fmla="*/ 71068566 w 2552"/>
                          <a:gd name="T11" fmla="*/ 39942245 h 2616"/>
                          <a:gd name="T12" fmla="*/ 66128448 w 2552"/>
                          <a:gd name="T13" fmla="*/ 46525230 h 2616"/>
                          <a:gd name="T14" fmla="*/ 57923330 w 2552"/>
                          <a:gd name="T15" fmla="*/ 53478514 h 2616"/>
                          <a:gd name="T16" fmla="*/ 53301887 w 2552"/>
                          <a:gd name="T17" fmla="*/ 60876215 h 2616"/>
                          <a:gd name="T18" fmla="*/ 52823811 w 2552"/>
                          <a:gd name="T19" fmla="*/ 68420264 h 2616"/>
                          <a:gd name="T20" fmla="*/ 56329744 w 2552"/>
                          <a:gd name="T21" fmla="*/ 75964313 h 2616"/>
                          <a:gd name="T22" fmla="*/ 73140271 w 2552"/>
                          <a:gd name="T23" fmla="*/ 92681842 h 2616"/>
                          <a:gd name="T24" fmla="*/ 111703293 w 2552"/>
                          <a:gd name="T25" fmla="*/ 127076283 h 2616"/>
                          <a:gd name="T26" fmla="*/ 129868368 w 2552"/>
                          <a:gd name="T27" fmla="*/ 141869880 h 2616"/>
                          <a:gd name="T28" fmla="*/ 137597305 w 2552"/>
                          <a:gd name="T29" fmla="*/ 143941965 h 2616"/>
                          <a:gd name="T30" fmla="*/ 145244668 w 2552"/>
                          <a:gd name="T31" fmla="*/ 142092067 h 2616"/>
                          <a:gd name="T32" fmla="*/ 152495485 w 2552"/>
                          <a:gd name="T33" fmla="*/ 135805388 h 2616"/>
                          <a:gd name="T34" fmla="*/ 160782177 w 2552"/>
                          <a:gd name="T35" fmla="*/ 128481764 h 2616"/>
                          <a:gd name="T36" fmla="*/ 168987295 w 2552"/>
                          <a:gd name="T37" fmla="*/ 125967067 h 2616"/>
                          <a:gd name="T38" fmla="*/ 177034948 w 2552"/>
                          <a:gd name="T39" fmla="*/ 127816922 h 2616"/>
                          <a:gd name="T40" fmla="*/ 184843521 w 2552"/>
                          <a:gd name="T41" fmla="*/ 133881456 h 2616"/>
                          <a:gd name="T42" fmla="*/ 201494732 w 2552"/>
                          <a:gd name="T43" fmla="*/ 152448841 h 2616"/>
                          <a:gd name="T44" fmla="*/ 203327357 w 2552"/>
                          <a:gd name="T45" fmla="*/ 158957749 h 2616"/>
                          <a:gd name="T46" fmla="*/ 202211846 w 2552"/>
                          <a:gd name="T47" fmla="*/ 164800095 h 2616"/>
                          <a:gd name="T48" fmla="*/ 199662065 w 2552"/>
                          <a:gd name="T49" fmla="*/ 169164648 h 2616"/>
                          <a:gd name="T50" fmla="*/ 197192006 w 2552"/>
                          <a:gd name="T51" fmla="*/ 171679303 h 2616"/>
                          <a:gd name="T52" fmla="*/ 195837458 w 2552"/>
                          <a:gd name="T53" fmla="*/ 172788519 h 2616"/>
                          <a:gd name="T54" fmla="*/ 192172210 w 2552"/>
                          <a:gd name="T55" fmla="*/ 175599480 h 2616"/>
                          <a:gd name="T56" fmla="*/ 186994906 w 2552"/>
                          <a:gd name="T57" fmla="*/ 179445581 h 2616"/>
                          <a:gd name="T58" fmla="*/ 180779876 w 2552"/>
                          <a:gd name="T59" fmla="*/ 183587904 h 2616"/>
                          <a:gd name="T60" fmla="*/ 174246172 w 2552"/>
                          <a:gd name="T61" fmla="*/ 187287657 h 2616"/>
                          <a:gd name="T62" fmla="*/ 168031143 w 2552"/>
                          <a:gd name="T63" fmla="*/ 189876389 h 2616"/>
                          <a:gd name="T64" fmla="*/ 156479494 w 2552"/>
                          <a:gd name="T65" fmla="*/ 192687350 h 2616"/>
                          <a:gd name="T66" fmla="*/ 147236651 w 2552"/>
                          <a:gd name="T67" fmla="*/ 193500302 h 2616"/>
                          <a:gd name="T68" fmla="*/ 139589288 w 2552"/>
                          <a:gd name="T69" fmla="*/ 192761426 h 2616"/>
                          <a:gd name="T70" fmla="*/ 132896182 w 2552"/>
                          <a:gd name="T71" fmla="*/ 190911529 h 2616"/>
                          <a:gd name="T72" fmla="*/ 126601517 w 2552"/>
                          <a:gd name="T73" fmla="*/ 188174686 h 2616"/>
                          <a:gd name="T74" fmla="*/ 114649577 w 2552"/>
                          <a:gd name="T75" fmla="*/ 182626841 h 2616"/>
                          <a:gd name="T76" fmla="*/ 92978612 w 2552"/>
                          <a:gd name="T77" fmla="*/ 171162615 h 2616"/>
                          <a:gd name="T78" fmla="*/ 72980912 w 2552"/>
                          <a:gd name="T79" fmla="*/ 158735562 h 2616"/>
                          <a:gd name="T80" fmla="*/ 54895473 w 2552"/>
                          <a:gd name="T81" fmla="*/ 144903028 h 2616"/>
                          <a:gd name="T82" fmla="*/ 38879888 w 2552"/>
                          <a:gd name="T83" fmla="*/ 129518667 h 2616"/>
                          <a:gd name="T84" fmla="*/ 25017539 w 2552"/>
                          <a:gd name="T85" fmla="*/ 112430797 h 2616"/>
                          <a:gd name="T86" fmla="*/ 13543675 w 2552"/>
                          <a:gd name="T87" fmla="*/ 93274370 h 2616"/>
                          <a:gd name="T88" fmla="*/ 4701079 w 2552"/>
                          <a:gd name="T89" fmla="*/ 71896024 h 2616"/>
                          <a:gd name="T90" fmla="*/ 318717 w 2552"/>
                          <a:gd name="T91" fmla="*/ 54293230 h 2616"/>
                          <a:gd name="T92" fmla="*/ 876472 w 2552"/>
                          <a:gd name="T93" fmla="*/ 40164433 h 2616"/>
                          <a:gd name="T94" fmla="*/ 5019797 w 2552"/>
                          <a:gd name="T95" fmla="*/ 26998504 h 2616"/>
                          <a:gd name="T96" fmla="*/ 12746882 w 2552"/>
                          <a:gd name="T97" fmla="*/ 14571409 h 2616"/>
                          <a:gd name="T98" fmla="*/ 22228720 w 2552"/>
                          <a:gd name="T99" fmla="*/ 4512664 h 2616"/>
                          <a:gd name="T100" fmla="*/ 30037336 w 2552"/>
                          <a:gd name="T101" fmla="*/ 444375 h 261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tx1"/>
                      </a:solidFill>
                      <a:ln>
                        <a:noFill/>
                      </a:ln>
                    </wps:spPr>
                    <wps:bodyPr rot="0" vert="horz" wrap="square" lIns="91440" tIns="45720" rIns="91440" bIns="45720" anchor="t" anchorCtr="0" upright="1">
                      <a:noAutofit/>
                    </wps:bodyPr>
                  </wps:wsp>
                </a:graphicData>
              </a:graphic>
            </wp:inline>
          </w:drawing>
        </mc:Choice>
        <mc:Fallback>
          <w:pict>
            <v:shape w14:anchorId="02C41E4E" id="Freeform: Shape 8"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black [3213]" stroked="f">
              <v:path arrowok="t" o:connecttype="custom" o:connectlocs="1635998670,34138701;1989203201,239193179;2147483646,748607443;2147483646,1105768641;2147483646,1394652436;2147483646,1677314726;2147483646,1953757317;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673648157,2147483646;1076920747,2147483646;583009568,2147483646;202365609,2147483646;13719693,2147483646;37729166,1686645179;216085345,1133761719;548710314,611904486;956871487,189502563;1293006092,18660862" o:connectangles="0,0,0,0,0,0,0,0,0,0,0,0,0,0,0,0,0,0,0,0,0,0,0,0,0,0,0,0,0,0,0,0,0,0,0,0,0,0,0,0,0,0,0,0,0,0,0,0,0,0,0"/>
              <w10:anchorlock/>
            </v:shape>
          </w:pict>
        </mc:Fallback>
      </mc:AlternateContent>
    </w:r>
    <w:r w:rsidR="00D00183" w:rsidRPr="00751366">
      <w:rPr>
        <w:rFonts w:cs="Calibri"/>
        <w:b/>
        <w:spacing w:val="-4"/>
        <w:sz w:val="21"/>
        <w:szCs w:val="21"/>
      </w:rPr>
      <w:t xml:space="preserve"> </w:t>
    </w:r>
    <w:r w:rsidRPr="00E82264">
      <w:rPr>
        <w:rFonts w:ascii="Calibri Light" w:hAnsi="Calibri Light" w:cs="Calibri Light"/>
        <w:sz w:val="21"/>
        <w:szCs w:val="21"/>
      </w:rPr>
      <w:t>+44 7426074724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BEC51" w14:textId="77777777" w:rsidR="00BD4646" w:rsidRDefault="00D00183">
    <w:pPr>
      <w:pStyle w:val="Header"/>
      <w:ind w:left="-720" w:right="-720"/>
      <w:rPr>
        <w:sz w:val="36"/>
        <w:szCs w:val="36"/>
      </w:rPr>
    </w:pPr>
    <w:r>
      <w:rPr>
        <w:rFonts w:ascii="Calibri Light" w:hAnsi="Calibri Light" w:cs="Calibri Light"/>
        <w:noProof/>
        <w:color w:val="000000" w:themeColor="text1"/>
        <w:spacing w:val="20"/>
        <w:sz w:val="60"/>
        <w:szCs w:val="60"/>
      </w:rPr>
      <mc:AlternateContent>
        <mc:Choice Requires="wps">
          <w:drawing>
            <wp:anchor distT="0" distB="0" distL="114300" distR="114300" simplePos="0" relativeHeight="251659264" behindDoc="0" locked="0" layoutInCell="1" allowOverlap="1" wp14:anchorId="4F2BDB03" wp14:editId="220C6BE3">
              <wp:simplePos x="0" y="0"/>
              <wp:positionH relativeFrom="column">
                <wp:posOffset>-745959</wp:posOffset>
              </wp:positionH>
              <wp:positionV relativeFrom="paragraph">
                <wp:posOffset>-274320</wp:posOffset>
              </wp:positionV>
              <wp:extent cx="8193505" cy="609600"/>
              <wp:effectExtent l="0" t="0" r="0" b="0"/>
              <wp:wrapNone/>
              <wp:docPr id="9" name="Isosceles Triangle 9"/>
              <wp:cNvGraphicFramePr/>
              <a:graphic xmlns:a="http://schemas.openxmlformats.org/drawingml/2006/main">
                <a:graphicData uri="http://schemas.microsoft.com/office/word/2010/wordprocessingShape">
                  <wps:wsp>
                    <wps:cNvSpPr/>
                    <wps:spPr>
                      <a:xfrm rot="10800000" flipH="1">
                        <a:off x="0" y="0"/>
                        <a:ext cx="8193505" cy="609600"/>
                      </a:xfrm>
                      <a:custGeom>
                        <a:avLst/>
                        <a:gdLst>
                          <a:gd name="connsiteX0" fmla="*/ 0 w 7715250"/>
                          <a:gd name="connsiteY0" fmla="*/ 1076325 h 1076325"/>
                          <a:gd name="connsiteX1" fmla="*/ 3857625 w 7715250"/>
                          <a:gd name="connsiteY1" fmla="*/ 0 h 1076325"/>
                          <a:gd name="connsiteX2" fmla="*/ 7715250 w 7715250"/>
                          <a:gd name="connsiteY2" fmla="*/ 1076325 h 1076325"/>
                          <a:gd name="connsiteX3" fmla="*/ 0 w 7715250"/>
                          <a:gd name="connsiteY3" fmla="*/ 1076325 h 1076325"/>
                          <a:gd name="connsiteX0" fmla="*/ 0 w 7715250"/>
                          <a:gd name="connsiteY0" fmla="*/ 1076325 h 1076325"/>
                          <a:gd name="connsiteX1" fmla="*/ 7715250 w 7715250"/>
                          <a:gd name="connsiteY1" fmla="*/ 0 h 1076325"/>
                          <a:gd name="connsiteX2" fmla="*/ 7715250 w 7715250"/>
                          <a:gd name="connsiteY2" fmla="*/ 1076325 h 1076325"/>
                          <a:gd name="connsiteX3" fmla="*/ 0 w 7715250"/>
                          <a:gd name="connsiteY3" fmla="*/ 1076325 h 1076325"/>
                        </a:gdLst>
                        <a:ahLst/>
                        <a:cxnLst>
                          <a:cxn ang="0">
                            <a:pos x="connsiteX0" y="connsiteY0"/>
                          </a:cxn>
                          <a:cxn ang="0">
                            <a:pos x="connsiteX1" y="connsiteY1"/>
                          </a:cxn>
                          <a:cxn ang="0">
                            <a:pos x="connsiteX2" y="connsiteY2"/>
                          </a:cxn>
                          <a:cxn ang="0">
                            <a:pos x="connsiteX3" y="connsiteY3"/>
                          </a:cxn>
                        </a:cxnLst>
                        <a:rect l="l" t="t" r="r" b="b"/>
                        <a:pathLst>
                          <a:path w="7715250" h="1076325">
                            <a:moveTo>
                              <a:pt x="0" y="1076325"/>
                            </a:moveTo>
                            <a:lnTo>
                              <a:pt x="7715250" y="0"/>
                            </a:lnTo>
                            <a:lnTo>
                              <a:pt x="7715250" y="1076325"/>
                            </a:lnTo>
                            <a:lnTo>
                              <a:pt x="0" y="1076325"/>
                            </a:lnTo>
                            <a:close/>
                          </a:path>
                        </a:pathLst>
                      </a:custGeom>
                      <a:solidFill>
                        <a:schemeClr val="bg1">
                          <a:lumMod val="75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64428" id="Isosceles Triangle 9" o:spid="_x0000_s1026" style="position:absolute;margin-left:-58.75pt;margin-top:-21.6pt;width:645.15pt;height:48pt;rotation:18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15250,1076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" path="m,1076325l7715250,r,1076325l,1076325xe" fillcolor="#bfbfbf [2412]" stroked="f" strokeweight="2pt">
              <v:path arrowok="t" o:connecttype="custom" o:connectlocs="0,609600;8193505,0;8193505,609600;0,609600" o:connectangles="0,0,0,0"/>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hybridMultilevel"/>
    <w:tmpl w:val="00000002"/>
    <w:lvl w:ilvl="0" w:tplc="60CABB12">
      <w:start w:val="1"/>
      <w:numFmt w:val="bullet"/>
      <w:lvlText w:val=""/>
      <w:lvlJc w:val="left"/>
      <w:pPr>
        <w:ind w:left="720" w:hanging="360"/>
      </w:pPr>
      <w:rPr>
        <w:rFonts w:ascii="Symbol" w:hAnsi="Symbol"/>
      </w:rPr>
    </w:lvl>
    <w:lvl w:ilvl="1" w:tplc="27703E20">
      <w:start w:val="1"/>
      <w:numFmt w:val="bullet"/>
      <w:lvlText w:val="o"/>
      <w:lvlJc w:val="left"/>
      <w:pPr>
        <w:tabs>
          <w:tab w:val="num" w:pos="1440"/>
        </w:tabs>
        <w:ind w:left="1440" w:hanging="360"/>
      </w:pPr>
      <w:rPr>
        <w:rFonts w:ascii="Courier New" w:hAnsi="Courier New"/>
      </w:rPr>
    </w:lvl>
    <w:lvl w:ilvl="2" w:tplc="AB567568">
      <w:start w:val="1"/>
      <w:numFmt w:val="bullet"/>
      <w:lvlText w:val=""/>
      <w:lvlJc w:val="left"/>
      <w:pPr>
        <w:tabs>
          <w:tab w:val="num" w:pos="2160"/>
        </w:tabs>
        <w:ind w:left="2160" w:hanging="360"/>
      </w:pPr>
      <w:rPr>
        <w:rFonts w:ascii="Wingdings" w:hAnsi="Wingdings"/>
      </w:rPr>
    </w:lvl>
    <w:lvl w:ilvl="3" w:tplc="755A72F0">
      <w:start w:val="1"/>
      <w:numFmt w:val="bullet"/>
      <w:lvlText w:val=""/>
      <w:lvlJc w:val="left"/>
      <w:pPr>
        <w:tabs>
          <w:tab w:val="num" w:pos="2880"/>
        </w:tabs>
        <w:ind w:left="2880" w:hanging="360"/>
      </w:pPr>
      <w:rPr>
        <w:rFonts w:ascii="Symbol" w:hAnsi="Symbol"/>
      </w:rPr>
    </w:lvl>
    <w:lvl w:ilvl="4" w:tplc="CA0CC292">
      <w:start w:val="1"/>
      <w:numFmt w:val="bullet"/>
      <w:lvlText w:val="o"/>
      <w:lvlJc w:val="left"/>
      <w:pPr>
        <w:tabs>
          <w:tab w:val="num" w:pos="3600"/>
        </w:tabs>
        <w:ind w:left="3600" w:hanging="360"/>
      </w:pPr>
      <w:rPr>
        <w:rFonts w:ascii="Courier New" w:hAnsi="Courier New"/>
      </w:rPr>
    </w:lvl>
    <w:lvl w:ilvl="5" w:tplc="0A4A1906">
      <w:start w:val="1"/>
      <w:numFmt w:val="bullet"/>
      <w:lvlText w:val=""/>
      <w:lvlJc w:val="left"/>
      <w:pPr>
        <w:tabs>
          <w:tab w:val="num" w:pos="4320"/>
        </w:tabs>
        <w:ind w:left="4320" w:hanging="360"/>
      </w:pPr>
      <w:rPr>
        <w:rFonts w:ascii="Wingdings" w:hAnsi="Wingdings"/>
      </w:rPr>
    </w:lvl>
    <w:lvl w:ilvl="6" w:tplc="46FA317A">
      <w:start w:val="1"/>
      <w:numFmt w:val="bullet"/>
      <w:lvlText w:val=""/>
      <w:lvlJc w:val="left"/>
      <w:pPr>
        <w:tabs>
          <w:tab w:val="num" w:pos="5040"/>
        </w:tabs>
        <w:ind w:left="5040" w:hanging="360"/>
      </w:pPr>
      <w:rPr>
        <w:rFonts w:ascii="Symbol" w:hAnsi="Symbol"/>
      </w:rPr>
    </w:lvl>
    <w:lvl w:ilvl="7" w:tplc="6974E2BC">
      <w:start w:val="1"/>
      <w:numFmt w:val="bullet"/>
      <w:lvlText w:val="o"/>
      <w:lvlJc w:val="left"/>
      <w:pPr>
        <w:tabs>
          <w:tab w:val="num" w:pos="5760"/>
        </w:tabs>
        <w:ind w:left="5760" w:hanging="360"/>
      </w:pPr>
      <w:rPr>
        <w:rFonts w:ascii="Courier New" w:hAnsi="Courier New"/>
      </w:rPr>
    </w:lvl>
    <w:lvl w:ilvl="8" w:tplc="D60663F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15:restartNumberingAfterBreak="0">
    <w:nsid w:val="00D64773"/>
    <w:multiLevelType w:val="hybridMultilevel"/>
    <w:tmpl w:val="B5C6E484"/>
    <w:lvl w:ilvl="0" w:tplc="08090005">
      <w:start w:val="1"/>
      <w:numFmt w:val="bullet"/>
      <w:lvlText w:val=""/>
      <w:lvlJc w:val="left"/>
      <w:pPr>
        <w:ind w:left="720" w:hanging="360"/>
      </w:pPr>
      <w:rPr>
        <w:rFonts w:ascii="Wingdings" w:hAnsi="Wingdings" w:hint="default"/>
        <w:b/>
        <w:bCs w:val="0"/>
        <w:i w:val="0"/>
        <w:strike w:val="0"/>
        <w:dstrike w:val="0"/>
        <w:color w:val="000000" w:themeColor="text1"/>
        <w:sz w:val="20"/>
        <w:szCs w:val="20"/>
        <w:u w:val="none" w:color="000000"/>
        <w:effect w:val="none"/>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3394D5A"/>
    <w:multiLevelType w:val="hybridMultilevel"/>
    <w:tmpl w:val="6E345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A72121"/>
    <w:multiLevelType w:val="hybridMultilevel"/>
    <w:tmpl w:val="A7B6A5B6"/>
    <w:lvl w:ilvl="0" w:tplc="08090005">
      <w:start w:val="1"/>
      <w:numFmt w:val="bullet"/>
      <w:lvlText w:val=""/>
      <w:lvlJc w:val="left"/>
      <w:pPr>
        <w:ind w:left="720" w:hanging="360"/>
      </w:pPr>
      <w:rPr>
        <w:rFonts w:ascii="Wingdings" w:hAnsi="Wingdings" w:hint="default"/>
        <w:b/>
        <w:bCs w:val="0"/>
        <w:i w:val="0"/>
        <w:strike w:val="0"/>
        <w:dstrike w:val="0"/>
        <w:color w:val="000000" w:themeColor="text1"/>
        <w:sz w:val="20"/>
        <w:szCs w:val="20"/>
        <w:u w:val="none" w:color="000000"/>
        <w:effec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977BDD"/>
    <w:multiLevelType w:val="multilevel"/>
    <w:tmpl w:val="3632981C"/>
    <w:lvl w:ilvl="0">
      <w:start w:val="1"/>
      <w:numFmt w:val="bullet"/>
      <w:lvlText w:val=""/>
      <w:lvlJc w:val="left"/>
      <w:pPr>
        <w:tabs>
          <w:tab w:val="num" w:pos="360"/>
        </w:tabs>
        <w:ind w:left="360" w:hanging="360"/>
      </w:pPr>
      <w:rPr>
        <w:rFonts w:ascii="Symbol" w:hAnsi="Symbol" w:hint="default"/>
        <w:color w:val="000000" w:themeColor="text1"/>
        <w:sz w:val="16"/>
        <w:szCs w:val="18"/>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232A48DA"/>
    <w:multiLevelType w:val="multilevel"/>
    <w:tmpl w:val="9EFA4E7C"/>
    <w:lvl w:ilvl="0">
      <w:start w:val="1"/>
      <w:numFmt w:val="bullet"/>
      <w:lvlText w:val=""/>
      <w:lvlJc w:val="left"/>
      <w:pPr>
        <w:tabs>
          <w:tab w:val="num" w:pos="360"/>
        </w:tabs>
        <w:ind w:left="360" w:hanging="360"/>
      </w:pPr>
      <w:rPr>
        <w:rFonts w:ascii="Symbol" w:hAnsi="Symbol" w:hint="default"/>
        <w:color w:val="000000" w:themeColor="text1"/>
        <w:sz w:val="16"/>
        <w:szCs w:val="18"/>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23897590"/>
    <w:multiLevelType w:val="multilevel"/>
    <w:tmpl w:val="4E64C37C"/>
    <w:lvl w:ilvl="0">
      <w:start w:val="1"/>
      <w:numFmt w:val="bullet"/>
      <w:lvlText w:val=""/>
      <w:lvlJc w:val="left"/>
      <w:pPr>
        <w:tabs>
          <w:tab w:val="num" w:pos="360"/>
        </w:tabs>
        <w:ind w:left="360" w:hanging="360"/>
      </w:pPr>
      <w:rPr>
        <w:rFonts w:ascii="Symbol" w:hAnsi="Symbol" w:hint="default"/>
        <w:color w:val="000000" w:themeColor="text1"/>
        <w:sz w:val="16"/>
        <w:szCs w:val="18"/>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246C0F5C"/>
    <w:multiLevelType w:val="multilevel"/>
    <w:tmpl w:val="FADA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266BAC"/>
    <w:multiLevelType w:val="hybridMultilevel"/>
    <w:tmpl w:val="AD2857B6"/>
    <w:name w:val="WW8Num352"/>
    <w:lvl w:ilvl="0" w:tplc="79B6BEAA">
      <w:start w:val="1"/>
      <w:numFmt w:val="bullet"/>
      <w:lvlText w:val=""/>
      <w:lvlJc w:val="left"/>
      <w:pPr>
        <w:ind w:left="990" w:hanging="360"/>
      </w:pPr>
      <w:rPr>
        <w:rFonts w:ascii="Wingdings" w:hAnsi="Wingdings" w:hint="default"/>
        <w:b/>
        <w:i w:val="0"/>
        <w:color w:val="4E4536"/>
        <w:sz w:val="16"/>
        <w:effect w:val="none"/>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2F8F4AF9"/>
    <w:multiLevelType w:val="multilevel"/>
    <w:tmpl w:val="CBEE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C374E4"/>
    <w:multiLevelType w:val="multilevel"/>
    <w:tmpl w:val="48DA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D32904"/>
    <w:multiLevelType w:val="multilevel"/>
    <w:tmpl w:val="59CC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6603C0"/>
    <w:multiLevelType w:val="hybridMultilevel"/>
    <w:tmpl w:val="39D4C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476AB5"/>
    <w:multiLevelType w:val="multilevel"/>
    <w:tmpl w:val="E5C4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1B095F"/>
    <w:multiLevelType w:val="hybridMultilevel"/>
    <w:tmpl w:val="59905828"/>
    <w:lvl w:ilvl="0" w:tplc="08090005">
      <w:start w:val="1"/>
      <w:numFmt w:val="bullet"/>
      <w:lvlText w:val=""/>
      <w:lvlJc w:val="left"/>
      <w:pPr>
        <w:ind w:left="720" w:hanging="360"/>
      </w:pPr>
      <w:rPr>
        <w:rFonts w:ascii="Wingdings" w:hAnsi="Wingdings" w:hint="default"/>
        <w:b/>
        <w:bCs w:val="0"/>
        <w:i w:val="0"/>
        <w:strike w:val="0"/>
        <w:dstrike w:val="0"/>
        <w:color w:val="000000" w:themeColor="text1"/>
        <w:sz w:val="20"/>
        <w:szCs w:val="20"/>
        <w:u w:val="none" w:color="000000"/>
        <w:effect w:val="none"/>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3D107E4"/>
    <w:multiLevelType w:val="hybridMultilevel"/>
    <w:tmpl w:val="69A418FA"/>
    <w:lvl w:ilvl="0" w:tplc="AFD64566">
      <w:start w:val="1"/>
      <w:numFmt w:val="bullet"/>
      <w:lvlText w:val=""/>
      <w:lvlJc w:val="left"/>
      <w:pPr>
        <w:ind w:left="360" w:hanging="360"/>
      </w:pPr>
      <w:rPr>
        <w:rFonts w:ascii="Symbol" w:hAnsi="Symbol" w:hint="default"/>
        <w:color w:val="000000" w:themeColor="text1"/>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AA80946"/>
    <w:multiLevelType w:val="hybridMultilevel"/>
    <w:tmpl w:val="F844007C"/>
    <w:lvl w:ilvl="0" w:tplc="EA3A6EE2">
      <w:start w:val="1"/>
      <w:numFmt w:val="bullet"/>
      <w:lvlText w:val=""/>
      <w:lvlJc w:val="left"/>
      <w:pPr>
        <w:ind w:left="360" w:hanging="360"/>
      </w:pPr>
      <w:rPr>
        <w:rFonts w:ascii="Symbol" w:hAnsi="Symbol" w:hint="default"/>
        <w:color w:val="000000" w:themeColor="text1"/>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F5900ED"/>
    <w:multiLevelType w:val="multilevel"/>
    <w:tmpl w:val="4346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EB64B1"/>
    <w:multiLevelType w:val="hybridMultilevel"/>
    <w:tmpl w:val="ED3CB1E6"/>
    <w:lvl w:ilvl="0" w:tplc="5BA0969A">
      <w:start w:val="1"/>
      <w:numFmt w:val="bullet"/>
      <w:lvlText w:val=""/>
      <w:lvlJc w:val="left"/>
      <w:pPr>
        <w:ind w:left="360" w:hanging="360"/>
      </w:pPr>
      <w:rPr>
        <w:rFonts w:ascii="Symbol" w:hAnsi="Symbol" w:hint="default"/>
        <w:color w:val="000000" w:themeColor="text1"/>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9F16B00"/>
    <w:multiLevelType w:val="multilevel"/>
    <w:tmpl w:val="51C0A726"/>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2" w15:restartNumberingAfterBreak="0">
    <w:nsid w:val="7EBF4606"/>
    <w:multiLevelType w:val="hybridMultilevel"/>
    <w:tmpl w:val="58482558"/>
    <w:lvl w:ilvl="0" w:tplc="5BA0969A">
      <w:start w:val="1"/>
      <w:numFmt w:val="bullet"/>
      <w:lvlText w:val=""/>
      <w:lvlJc w:val="left"/>
      <w:pPr>
        <w:ind w:left="360" w:hanging="360"/>
      </w:pPr>
      <w:rPr>
        <w:rFonts w:ascii="Symbol" w:hAnsi="Symbol" w:hint="default"/>
        <w:color w:val="000000" w:themeColor="text1"/>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1190732">
    <w:abstractNumId w:val="0"/>
  </w:num>
  <w:num w:numId="2" w16cid:durableId="1085031579">
    <w:abstractNumId w:val="5"/>
  </w:num>
  <w:num w:numId="3" w16cid:durableId="1400784350">
    <w:abstractNumId w:val="17"/>
  </w:num>
  <w:num w:numId="4" w16cid:durableId="622344243">
    <w:abstractNumId w:val="18"/>
  </w:num>
  <w:num w:numId="5" w16cid:durableId="274294344">
    <w:abstractNumId w:val="20"/>
  </w:num>
  <w:num w:numId="6" w16cid:durableId="589855573">
    <w:abstractNumId w:val="8"/>
  </w:num>
  <w:num w:numId="7" w16cid:durableId="521818012">
    <w:abstractNumId w:val="7"/>
  </w:num>
  <w:num w:numId="8" w16cid:durableId="801192680">
    <w:abstractNumId w:val="6"/>
  </w:num>
  <w:num w:numId="9" w16cid:durableId="1936161841">
    <w:abstractNumId w:val="14"/>
  </w:num>
  <w:num w:numId="10" w16cid:durableId="154031913">
    <w:abstractNumId w:val="22"/>
  </w:num>
  <w:num w:numId="11" w16cid:durableId="2056154986">
    <w:abstractNumId w:val="11"/>
  </w:num>
  <w:num w:numId="12" w16cid:durableId="1824620494">
    <w:abstractNumId w:val="16"/>
  </w:num>
  <w:num w:numId="13" w16cid:durableId="437411573">
    <w:abstractNumId w:val="12"/>
  </w:num>
  <w:num w:numId="14" w16cid:durableId="684945361">
    <w:abstractNumId w:val="3"/>
  </w:num>
  <w:num w:numId="15" w16cid:durableId="222761712">
    <w:abstractNumId w:val="19"/>
  </w:num>
  <w:num w:numId="16" w16cid:durableId="1835105169">
    <w:abstractNumId w:val="15"/>
  </w:num>
  <w:num w:numId="17" w16cid:durableId="995720316">
    <w:abstractNumId w:val="13"/>
  </w:num>
  <w:num w:numId="18" w16cid:durableId="1686587670">
    <w:abstractNumId w:val="21"/>
  </w:num>
  <w:num w:numId="19" w16cid:durableId="599605854">
    <w:abstractNumId w:val="9"/>
  </w:num>
  <w:num w:numId="20" w16cid:durableId="96368124">
    <w:abstractNumId w:val="0"/>
    <w:lvlOverride w:ilvl="0"/>
    <w:lvlOverride w:ilvl="1"/>
    <w:lvlOverride w:ilvl="2"/>
    <w:lvlOverride w:ilvl="3"/>
    <w:lvlOverride w:ilvl="4"/>
    <w:lvlOverride w:ilvl="5"/>
    <w:lvlOverride w:ilvl="6"/>
    <w:lvlOverride w:ilvl="7"/>
    <w:lvlOverride w:ilvl="8"/>
  </w:num>
  <w:num w:numId="21" w16cid:durableId="1561480150">
    <w:abstractNumId w:val="1"/>
    <w:lvlOverride w:ilvl="0"/>
    <w:lvlOverride w:ilvl="1"/>
    <w:lvlOverride w:ilvl="2"/>
    <w:lvlOverride w:ilvl="3"/>
    <w:lvlOverride w:ilvl="4"/>
    <w:lvlOverride w:ilvl="5"/>
    <w:lvlOverride w:ilvl="6"/>
    <w:lvlOverride w:ilvl="7"/>
    <w:lvlOverride w:ilvl="8"/>
  </w:num>
  <w:num w:numId="22" w16cid:durableId="304357504">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cwMjYyNTS3NDQ0sjRR0lEKTi0uzszPAykwNKsFAMWEhzwtAAAA"/>
  </w:docVars>
  <w:rsids>
    <w:rsidRoot w:val="00BD4646"/>
    <w:rsid w:val="00001A6C"/>
    <w:rsid w:val="00005BEA"/>
    <w:rsid w:val="000065F1"/>
    <w:rsid w:val="00007A9C"/>
    <w:rsid w:val="00010B69"/>
    <w:rsid w:val="00013167"/>
    <w:rsid w:val="00014607"/>
    <w:rsid w:val="0002361D"/>
    <w:rsid w:val="00023D2B"/>
    <w:rsid w:val="000248C4"/>
    <w:rsid w:val="00026877"/>
    <w:rsid w:val="00032418"/>
    <w:rsid w:val="0003242E"/>
    <w:rsid w:val="00033430"/>
    <w:rsid w:val="0003479F"/>
    <w:rsid w:val="00034E60"/>
    <w:rsid w:val="00035780"/>
    <w:rsid w:val="00036327"/>
    <w:rsid w:val="00041219"/>
    <w:rsid w:val="000441E6"/>
    <w:rsid w:val="00050FFC"/>
    <w:rsid w:val="00051471"/>
    <w:rsid w:val="000570FF"/>
    <w:rsid w:val="0006037F"/>
    <w:rsid w:val="00062587"/>
    <w:rsid w:val="00066DF9"/>
    <w:rsid w:val="0007028D"/>
    <w:rsid w:val="00071007"/>
    <w:rsid w:val="00076BA1"/>
    <w:rsid w:val="0008021E"/>
    <w:rsid w:val="0008071D"/>
    <w:rsid w:val="00082941"/>
    <w:rsid w:val="00087BE2"/>
    <w:rsid w:val="00092A2A"/>
    <w:rsid w:val="00093D33"/>
    <w:rsid w:val="0009427A"/>
    <w:rsid w:val="000A02D3"/>
    <w:rsid w:val="000A0427"/>
    <w:rsid w:val="000A199D"/>
    <w:rsid w:val="000A2833"/>
    <w:rsid w:val="000A2EFD"/>
    <w:rsid w:val="000A3625"/>
    <w:rsid w:val="000A4126"/>
    <w:rsid w:val="000A480B"/>
    <w:rsid w:val="000A6988"/>
    <w:rsid w:val="000B2DF7"/>
    <w:rsid w:val="000B7B82"/>
    <w:rsid w:val="000C0603"/>
    <w:rsid w:val="000C1078"/>
    <w:rsid w:val="000C2B05"/>
    <w:rsid w:val="000C3917"/>
    <w:rsid w:val="000C42E9"/>
    <w:rsid w:val="000C4C2A"/>
    <w:rsid w:val="000D1D09"/>
    <w:rsid w:val="000D4F46"/>
    <w:rsid w:val="000D6186"/>
    <w:rsid w:val="000D74EB"/>
    <w:rsid w:val="000E037F"/>
    <w:rsid w:val="000E0832"/>
    <w:rsid w:val="000E10D7"/>
    <w:rsid w:val="000E1C66"/>
    <w:rsid w:val="000E2BD3"/>
    <w:rsid w:val="000E4561"/>
    <w:rsid w:val="000F10D4"/>
    <w:rsid w:val="000F3EAB"/>
    <w:rsid w:val="000F6D0F"/>
    <w:rsid w:val="001006F6"/>
    <w:rsid w:val="00104B39"/>
    <w:rsid w:val="00106025"/>
    <w:rsid w:val="00106FC3"/>
    <w:rsid w:val="00110D10"/>
    <w:rsid w:val="00112895"/>
    <w:rsid w:val="001138EA"/>
    <w:rsid w:val="001166D7"/>
    <w:rsid w:val="0012116E"/>
    <w:rsid w:val="00124ADD"/>
    <w:rsid w:val="00124CBF"/>
    <w:rsid w:val="001279C8"/>
    <w:rsid w:val="00130445"/>
    <w:rsid w:val="001328F0"/>
    <w:rsid w:val="00136C78"/>
    <w:rsid w:val="00141311"/>
    <w:rsid w:val="00143EA1"/>
    <w:rsid w:val="00143F84"/>
    <w:rsid w:val="00146F16"/>
    <w:rsid w:val="0015087F"/>
    <w:rsid w:val="00150954"/>
    <w:rsid w:val="0015112C"/>
    <w:rsid w:val="00154B2C"/>
    <w:rsid w:val="00157BD2"/>
    <w:rsid w:val="00160748"/>
    <w:rsid w:val="001659E3"/>
    <w:rsid w:val="001744EF"/>
    <w:rsid w:val="001748D2"/>
    <w:rsid w:val="00175155"/>
    <w:rsid w:val="001767CE"/>
    <w:rsid w:val="00176DE5"/>
    <w:rsid w:val="0018462D"/>
    <w:rsid w:val="00184B76"/>
    <w:rsid w:val="001876C4"/>
    <w:rsid w:val="00187E7B"/>
    <w:rsid w:val="00194480"/>
    <w:rsid w:val="00196B78"/>
    <w:rsid w:val="00197426"/>
    <w:rsid w:val="001A572E"/>
    <w:rsid w:val="001A6817"/>
    <w:rsid w:val="001A6F76"/>
    <w:rsid w:val="001A729D"/>
    <w:rsid w:val="001B6ECF"/>
    <w:rsid w:val="001C0DFB"/>
    <w:rsid w:val="001C3973"/>
    <w:rsid w:val="001C4B6F"/>
    <w:rsid w:val="001C6B86"/>
    <w:rsid w:val="001C7F8C"/>
    <w:rsid w:val="001C7FF1"/>
    <w:rsid w:val="001D03A4"/>
    <w:rsid w:val="001D50AE"/>
    <w:rsid w:val="001D6B70"/>
    <w:rsid w:val="001D6E7D"/>
    <w:rsid w:val="001F29A4"/>
    <w:rsid w:val="001F39FD"/>
    <w:rsid w:val="001F52AD"/>
    <w:rsid w:val="001F7C27"/>
    <w:rsid w:val="001F7CDE"/>
    <w:rsid w:val="001F7EF1"/>
    <w:rsid w:val="002105B8"/>
    <w:rsid w:val="00211859"/>
    <w:rsid w:val="0021308F"/>
    <w:rsid w:val="002130ED"/>
    <w:rsid w:val="00213AD0"/>
    <w:rsid w:val="00220456"/>
    <w:rsid w:val="00221184"/>
    <w:rsid w:val="002211C5"/>
    <w:rsid w:val="002232B4"/>
    <w:rsid w:val="00231FB1"/>
    <w:rsid w:val="002324D7"/>
    <w:rsid w:val="00233DA7"/>
    <w:rsid w:val="00233FC5"/>
    <w:rsid w:val="0023517E"/>
    <w:rsid w:val="00235907"/>
    <w:rsid w:val="002367BC"/>
    <w:rsid w:val="002367C6"/>
    <w:rsid w:val="002404E9"/>
    <w:rsid w:val="00240EEC"/>
    <w:rsid w:val="0024241C"/>
    <w:rsid w:val="00250207"/>
    <w:rsid w:val="00254039"/>
    <w:rsid w:val="002604B0"/>
    <w:rsid w:val="00264739"/>
    <w:rsid w:val="00264F99"/>
    <w:rsid w:val="002656BB"/>
    <w:rsid w:val="00266ACA"/>
    <w:rsid w:val="002678F8"/>
    <w:rsid w:val="00272AA8"/>
    <w:rsid w:val="002730A8"/>
    <w:rsid w:val="002747EC"/>
    <w:rsid w:val="002759C8"/>
    <w:rsid w:val="002801DF"/>
    <w:rsid w:val="002813ED"/>
    <w:rsid w:val="00281DD3"/>
    <w:rsid w:val="0028373D"/>
    <w:rsid w:val="00286856"/>
    <w:rsid w:val="00291F44"/>
    <w:rsid w:val="00294AE0"/>
    <w:rsid w:val="00296B9F"/>
    <w:rsid w:val="00297ADC"/>
    <w:rsid w:val="002A067F"/>
    <w:rsid w:val="002A593A"/>
    <w:rsid w:val="002A6336"/>
    <w:rsid w:val="002B1CD0"/>
    <w:rsid w:val="002B25DB"/>
    <w:rsid w:val="002B303A"/>
    <w:rsid w:val="002B34A5"/>
    <w:rsid w:val="002B6C73"/>
    <w:rsid w:val="002B71B5"/>
    <w:rsid w:val="002C0933"/>
    <w:rsid w:val="002C126F"/>
    <w:rsid w:val="002D64B4"/>
    <w:rsid w:val="002E0392"/>
    <w:rsid w:val="002E05E5"/>
    <w:rsid w:val="002E1585"/>
    <w:rsid w:val="002E2024"/>
    <w:rsid w:val="002E20E8"/>
    <w:rsid w:val="002E2100"/>
    <w:rsid w:val="002E2782"/>
    <w:rsid w:val="002E3B9C"/>
    <w:rsid w:val="002E5B7B"/>
    <w:rsid w:val="002E625E"/>
    <w:rsid w:val="002F46DA"/>
    <w:rsid w:val="002F4E96"/>
    <w:rsid w:val="002F6293"/>
    <w:rsid w:val="003004C2"/>
    <w:rsid w:val="00301DA8"/>
    <w:rsid w:val="00301EE6"/>
    <w:rsid w:val="003037F1"/>
    <w:rsid w:val="003049A9"/>
    <w:rsid w:val="00304EE8"/>
    <w:rsid w:val="00305CFE"/>
    <w:rsid w:val="00305E1B"/>
    <w:rsid w:val="003073E3"/>
    <w:rsid w:val="00310DDD"/>
    <w:rsid w:val="003141D3"/>
    <w:rsid w:val="00321D8F"/>
    <w:rsid w:val="00327B93"/>
    <w:rsid w:val="00332654"/>
    <w:rsid w:val="00333C48"/>
    <w:rsid w:val="003347DE"/>
    <w:rsid w:val="00344CF9"/>
    <w:rsid w:val="00345DF2"/>
    <w:rsid w:val="0034766C"/>
    <w:rsid w:val="00347E2F"/>
    <w:rsid w:val="00347FA1"/>
    <w:rsid w:val="00350EEA"/>
    <w:rsid w:val="0035155F"/>
    <w:rsid w:val="00351629"/>
    <w:rsid w:val="00357F20"/>
    <w:rsid w:val="003615C2"/>
    <w:rsid w:val="003616A8"/>
    <w:rsid w:val="00362251"/>
    <w:rsid w:val="0036757E"/>
    <w:rsid w:val="003707F4"/>
    <w:rsid w:val="00372C42"/>
    <w:rsid w:val="00375DF3"/>
    <w:rsid w:val="003763E4"/>
    <w:rsid w:val="00384406"/>
    <w:rsid w:val="00386435"/>
    <w:rsid w:val="00387CF4"/>
    <w:rsid w:val="003944F8"/>
    <w:rsid w:val="00395EE2"/>
    <w:rsid w:val="00397133"/>
    <w:rsid w:val="00397CA9"/>
    <w:rsid w:val="003A159C"/>
    <w:rsid w:val="003A6A66"/>
    <w:rsid w:val="003A6D91"/>
    <w:rsid w:val="003B04D6"/>
    <w:rsid w:val="003B2CAD"/>
    <w:rsid w:val="003B5A94"/>
    <w:rsid w:val="003B769A"/>
    <w:rsid w:val="003C09B8"/>
    <w:rsid w:val="003C0F26"/>
    <w:rsid w:val="003C25CD"/>
    <w:rsid w:val="003C462C"/>
    <w:rsid w:val="003C76F2"/>
    <w:rsid w:val="003D1E9C"/>
    <w:rsid w:val="003D43E9"/>
    <w:rsid w:val="003D4957"/>
    <w:rsid w:val="003D4D41"/>
    <w:rsid w:val="003D797E"/>
    <w:rsid w:val="003E52DC"/>
    <w:rsid w:val="003E6C43"/>
    <w:rsid w:val="003F22B6"/>
    <w:rsid w:val="003F4721"/>
    <w:rsid w:val="004018B9"/>
    <w:rsid w:val="004040AE"/>
    <w:rsid w:val="004078C1"/>
    <w:rsid w:val="00410570"/>
    <w:rsid w:val="004111D0"/>
    <w:rsid w:val="0041318A"/>
    <w:rsid w:val="00414735"/>
    <w:rsid w:val="00415124"/>
    <w:rsid w:val="00415748"/>
    <w:rsid w:val="00415CDE"/>
    <w:rsid w:val="004201E2"/>
    <w:rsid w:val="00425BBD"/>
    <w:rsid w:val="004264C2"/>
    <w:rsid w:val="00430B69"/>
    <w:rsid w:val="00433543"/>
    <w:rsid w:val="004341B3"/>
    <w:rsid w:val="004366A0"/>
    <w:rsid w:val="00441D31"/>
    <w:rsid w:val="00442481"/>
    <w:rsid w:val="00442DE7"/>
    <w:rsid w:val="00452D14"/>
    <w:rsid w:val="00456930"/>
    <w:rsid w:val="00461FE7"/>
    <w:rsid w:val="004630D9"/>
    <w:rsid w:val="004637C4"/>
    <w:rsid w:val="0047000B"/>
    <w:rsid w:val="0047122E"/>
    <w:rsid w:val="00475F80"/>
    <w:rsid w:val="0048094E"/>
    <w:rsid w:val="00481F3A"/>
    <w:rsid w:val="004858EB"/>
    <w:rsid w:val="00486E9E"/>
    <w:rsid w:val="00493328"/>
    <w:rsid w:val="00496543"/>
    <w:rsid w:val="004A2F6C"/>
    <w:rsid w:val="004A5018"/>
    <w:rsid w:val="004A5987"/>
    <w:rsid w:val="004B1020"/>
    <w:rsid w:val="004B269B"/>
    <w:rsid w:val="004B42F2"/>
    <w:rsid w:val="004B7ECB"/>
    <w:rsid w:val="004C0254"/>
    <w:rsid w:val="004C1A65"/>
    <w:rsid w:val="004C796C"/>
    <w:rsid w:val="004D050E"/>
    <w:rsid w:val="004D296B"/>
    <w:rsid w:val="004E135A"/>
    <w:rsid w:val="004E137C"/>
    <w:rsid w:val="004F15AA"/>
    <w:rsid w:val="004F40A6"/>
    <w:rsid w:val="004F4725"/>
    <w:rsid w:val="004F4AAB"/>
    <w:rsid w:val="004F5320"/>
    <w:rsid w:val="0050016E"/>
    <w:rsid w:val="00500991"/>
    <w:rsid w:val="0050124C"/>
    <w:rsid w:val="00504EA2"/>
    <w:rsid w:val="00505CA1"/>
    <w:rsid w:val="00510766"/>
    <w:rsid w:val="0051233D"/>
    <w:rsid w:val="005140E8"/>
    <w:rsid w:val="0051467B"/>
    <w:rsid w:val="0052657A"/>
    <w:rsid w:val="005265F6"/>
    <w:rsid w:val="00526DED"/>
    <w:rsid w:val="00527BE7"/>
    <w:rsid w:val="00532CA6"/>
    <w:rsid w:val="00534BC1"/>
    <w:rsid w:val="00535A19"/>
    <w:rsid w:val="005407AD"/>
    <w:rsid w:val="00543EAA"/>
    <w:rsid w:val="00546B89"/>
    <w:rsid w:val="00547A1D"/>
    <w:rsid w:val="0055281E"/>
    <w:rsid w:val="00553087"/>
    <w:rsid w:val="005539C4"/>
    <w:rsid w:val="00555B33"/>
    <w:rsid w:val="00556F58"/>
    <w:rsid w:val="00560FE0"/>
    <w:rsid w:val="00561BC4"/>
    <w:rsid w:val="005654D8"/>
    <w:rsid w:val="00565CCA"/>
    <w:rsid w:val="005670C1"/>
    <w:rsid w:val="00567581"/>
    <w:rsid w:val="005709AB"/>
    <w:rsid w:val="00573849"/>
    <w:rsid w:val="005805E3"/>
    <w:rsid w:val="00585BFA"/>
    <w:rsid w:val="00590BA5"/>
    <w:rsid w:val="00592A90"/>
    <w:rsid w:val="005944BF"/>
    <w:rsid w:val="00597BAC"/>
    <w:rsid w:val="005A3940"/>
    <w:rsid w:val="005A44BC"/>
    <w:rsid w:val="005A526A"/>
    <w:rsid w:val="005A66B4"/>
    <w:rsid w:val="005B0B3D"/>
    <w:rsid w:val="005B261E"/>
    <w:rsid w:val="005B59C9"/>
    <w:rsid w:val="005B7D73"/>
    <w:rsid w:val="005C2823"/>
    <w:rsid w:val="005C3B34"/>
    <w:rsid w:val="005C459E"/>
    <w:rsid w:val="005C5E9E"/>
    <w:rsid w:val="005D111F"/>
    <w:rsid w:val="005D2010"/>
    <w:rsid w:val="005D4D67"/>
    <w:rsid w:val="005D4FAE"/>
    <w:rsid w:val="005E076E"/>
    <w:rsid w:val="005E29F9"/>
    <w:rsid w:val="005E32B1"/>
    <w:rsid w:val="005E3F68"/>
    <w:rsid w:val="005E7181"/>
    <w:rsid w:val="005F0244"/>
    <w:rsid w:val="005F0B21"/>
    <w:rsid w:val="005F49F7"/>
    <w:rsid w:val="005F5464"/>
    <w:rsid w:val="005F65AF"/>
    <w:rsid w:val="006021B1"/>
    <w:rsid w:val="00606433"/>
    <w:rsid w:val="006103D8"/>
    <w:rsid w:val="00610EF9"/>
    <w:rsid w:val="0061196C"/>
    <w:rsid w:val="00611CCC"/>
    <w:rsid w:val="00612216"/>
    <w:rsid w:val="00615E11"/>
    <w:rsid w:val="00622E93"/>
    <w:rsid w:val="00624741"/>
    <w:rsid w:val="006247C3"/>
    <w:rsid w:val="00624BD2"/>
    <w:rsid w:val="00626EC6"/>
    <w:rsid w:val="006326E0"/>
    <w:rsid w:val="00637182"/>
    <w:rsid w:val="0063799A"/>
    <w:rsid w:val="006401A3"/>
    <w:rsid w:val="00642E79"/>
    <w:rsid w:val="0064345A"/>
    <w:rsid w:val="00644D12"/>
    <w:rsid w:val="0064615C"/>
    <w:rsid w:val="0065068F"/>
    <w:rsid w:val="0065169C"/>
    <w:rsid w:val="00656DE7"/>
    <w:rsid w:val="00660805"/>
    <w:rsid w:val="00662C90"/>
    <w:rsid w:val="00662E3A"/>
    <w:rsid w:val="00663017"/>
    <w:rsid w:val="0066510D"/>
    <w:rsid w:val="006659FE"/>
    <w:rsid w:val="00665BAE"/>
    <w:rsid w:val="00666D3F"/>
    <w:rsid w:val="006715EF"/>
    <w:rsid w:val="006717CB"/>
    <w:rsid w:val="00671882"/>
    <w:rsid w:val="00671D18"/>
    <w:rsid w:val="00672D6E"/>
    <w:rsid w:val="00675612"/>
    <w:rsid w:val="0067661A"/>
    <w:rsid w:val="006822A3"/>
    <w:rsid w:val="00685983"/>
    <w:rsid w:val="00691B08"/>
    <w:rsid w:val="0069368A"/>
    <w:rsid w:val="006A546D"/>
    <w:rsid w:val="006A7AB4"/>
    <w:rsid w:val="006B3CDA"/>
    <w:rsid w:val="006B77A9"/>
    <w:rsid w:val="006B7C3D"/>
    <w:rsid w:val="006C1604"/>
    <w:rsid w:val="006C1F23"/>
    <w:rsid w:val="006C25CE"/>
    <w:rsid w:val="006C3132"/>
    <w:rsid w:val="006C3F21"/>
    <w:rsid w:val="006C462C"/>
    <w:rsid w:val="006C489C"/>
    <w:rsid w:val="006C4A29"/>
    <w:rsid w:val="006C712F"/>
    <w:rsid w:val="006D0061"/>
    <w:rsid w:val="006D1282"/>
    <w:rsid w:val="006D1651"/>
    <w:rsid w:val="006D1F66"/>
    <w:rsid w:val="006D2665"/>
    <w:rsid w:val="006D4D19"/>
    <w:rsid w:val="006D6708"/>
    <w:rsid w:val="006E0CD7"/>
    <w:rsid w:val="006E1FFB"/>
    <w:rsid w:val="006E5F32"/>
    <w:rsid w:val="006E6E3D"/>
    <w:rsid w:val="006F15A7"/>
    <w:rsid w:val="006F4336"/>
    <w:rsid w:val="006F4A52"/>
    <w:rsid w:val="00703708"/>
    <w:rsid w:val="00704D0C"/>
    <w:rsid w:val="0070566C"/>
    <w:rsid w:val="00710FB1"/>
    <w:rsid w:val="0071106B"/>
    <w:rsid w:val="00712208"/>
    <w:rsid w:val="00713690"/>
    <w:rsid w:val="007145C4"/>
    <w:rsid w:val="0071782B"/>
    <w:rsid w:val="00720BFE"/>
    <w:rsid w:val="00720FB5"/>
    <w:rsid w:val="007225F9"/>
    <w:rsid w:val="00725EEC"/>
    <w:rsid w:val="00726E27"/>
    <w:rsid w:val="00727A96"/>
    <w:rsid w:val="0073030F"/>
    <w:rsid w:val="007313C6"/>
    <w:rsid w:val="00733DEE"/>
    <w:rsid w:val="00734044"/>
    <w:rsid w:val="00735364"/>
    <w:rsid w:val="00736F60"/>
    <w:rsid w:val="00741D82"/>
    <w:rsid w:val="00744484"/>
    <w:rsid w:val="007458B6"/>
    <w:rsid w:val="00745ACD"/>
    <w:rsid w:val="007509D4"/>
    <w:rsid w:val="00751366"/>
    <w:rsid w:val="00754BEA"/>
    <w:rsid w:val="007620EA"/>
    <w:rsid w:val="00762F66"/>
    <w:rsid w:val="00766DE7"/>
    <w:rsid w:val="007676CF"/>
    <w:rsid w:val="00767937"/>
    <w:rsid w:val="00767F3A"/>
    <w:rsid w:val="0077191D"/>
    <w:rsid w:val="0077595B"/>
    <w:rsid w:val="00776F15"/>
    <w:rsid w:val="00786611"/>
    <w:rsid w:val="00792D87"/>
    <w:rsid w:val="00797D5F"/>
    <w:rsid w:val="007A1AD6"/>
    <w:rsid w:val="007A5B8B"/>
    <w:rsid w:val="007A5E90"/>
    <w:rsid w:val="007A610B"/>
    <w:rsid w:val="007A6810"/>
    <w:rsid w:val="007A78D1"/>
    <w:rsid w:val="007B1B93"/>
    <w:rsid w:val="007B3580"/>
    <w:rsid w:val="007B3FFA"/>
    <w:rsid w:val="007B42BE"/>
    <w:rsid w:val="007B62FA"/>
    <w:rsid w:val="007B6687"/>
    <w:rsid w:val="007B72C7"/>
    <w:rsid w:val="007C1C2D"/>
    <w:rsid w:val="007D5D5C"/>
    <w:rsid w:val="007D6DE8"/>
    <w:rsid w:val="007E1339"/>
    <w:rsid w:val="007E1A4F"/>
    <w:rsid w:val="007E2F79"/>
    <w:rsid w:val="007F01EF"/>
    <w:rsid w:val="007F2DA1"/>
    <w:rsid w:val="007F3801"/>
    <w:rsid w:val="007F4C32"/>
    <w:rsid w:val="007F5EFA"/>
    <w:rsid w:val="007F6DE6"/>
    <w:rsid w:val="00802665"/>
    <w:rsid w:val="00807D80"/>
    <w:rsid w:val="0081066E"/>
    <w:rsid w:val="00810A9E"/>
    <w:rsid w:val="00813B15"/>
    <w:rsid w:val="00813CC0"/>
    <w:rsid w:val="008169EB"/>
    <w:rsid w:val="00816EEE"/>
    <w:rsid w:val="00820334"/>
    <w:rsid w:val="00823B26"/>
    <w:rsid w:val="008306C7"/>
    <w:rsid w:val="008454B6"/>
    <w:rsid w:val="008466EF"/>
    <w:rsid w:val="00846A88"/>
    <w:rsid w:val="00852FDB"/>
    <w:rsid w:val="008530AF"/>
    <w:rsid w:val="00854E31"/>
    <w:rsid w:val="00856F9E"/>
    <w:rsid w:val="0086593F"/>
    <w:rsid w:val="0086757F"/>
    <w:rsid w:val="008717B2"/>
    <w:rsid w:val="00872810"/>
    <w:rsid w:val="00872D52"/>
    <w:rsid w:val="00875639"/>
    <w:rsid w:val="00877D3F"/>
    <w:rsid w:val="00880F2E"/>
    <w:rsid w:val="008A60EB"/>
    <w:rsid w:val="008B0B44"/>
    <w:rsid w:val="008B14E2"/>
    <w:rsid w:val="008B2DCA"/>
    <w:rsid w:val="008B3715"/>
    <w:rsid w:val="008B4F73"/>
    <w:rsid w:val="008B508B"/>
    <w:rsid w:val="008B5C47"/>
    <w:rsid w:val="008B6176"/>
    <w:rsid w:val="008B65C8"/>
    <w:rsid w:val="008B6866"/>
    <w:rsid w:val="008B7288"/>
    <w:rsid w:val="008B7482"/>
    <w:rsid w:val="008B7537"/>
    <w:rsid w:val="008B7B43"/>
    <w:rsid w:val="008C070F"/>
    <w:rsid w:val="008C26E8"/>
    <w:rsid w:val="008D0051"/>
    <w:rsid w:val="008D25BB"/>
    <w:rsid w:val="008D3951"/>
    <w:rsid w:val="008D6823"/>
    <w:rsid w:val="008D7469"/>
    <w:rsid w:val="008D7BC5"/>
    <w:rsid w:val="008E386A"/>
    <w:rsid w:val="008E59D8"/>
    <w:rsid w:val="008E5C23"/>
    <w:rsid w:val="008E652A"/>
    <w:rsid w:val="008F1C69"/>
    <w:rsid w:val="008F223B"/>
    <w:rsid w:val="0090186D"/>
    <w:rsid w:val="0090292A"/>
    <w:rsid w:val="00904DF1"/>
    <w:rsid w:val="00910BBE"/>
    <w:rsid w:val="009116DE"/>
    <w:rsid w:val="009156DD"/>
    <w:rsid w:val="009170B2"/>
    <w:rsid w:val="00920490"/>
    <w:rsid w:val="0092214C"/>
    <w:rsid w:val="00924330"/>
    <w:rsid w:val="00925B2D"/>
    <w:rsid w:val="00926753"/>
    <w:rsid w:val="009303A4"/>
    <w:rsid w:val="009315E3"/>
    <w:rsid w:val="009322B7"/>
    <w:rsid w:val="00932489"/>
    <w:rsid w:val="009327CA"/>
    <w:rsid w:val="00935C19"/>
    <w:rsid w:val="00947D47"/>
    <w:rsid w:val="0095141F"/>
    <w:rsid w:val="009524DA"/>
    <w:rsid w:val="00953A9A"/>
    <w:rsid w:val="009544F8"/>
    <w:rsid w:val="0095480E"/>
    <w:rsid w:val="00955B3B"/>
    <w:rsid w:val="00956103"/>
    <w:rsid w:val="00956499"/>
    <w:rsid w:val="00961988"/>
    <w:rsid w:val="0096306D"/>
    <w:rsid w:val="00965470"/>
    <w:rsid w:val="0097205A"/>
    <w:rsid w:val="00975488"/>
    <w:rsid w:val="00977497"/>
    <w:rsid w:val="0097789F"/>
    <w:rsid w:val="00977FCA"/>
    <w:rsid w:val="0098014C"/>
    <w:rsid w:val="009802EB"/>
    <w:rsid w:val="00980C66"/>
    <w:rsid w:val="0098149E"/>
    <w:rsid w:val="00981957"/>
    <w:rsid w:val="0098266B"/>
    <w:rsid w:val="0098658E"/>
    <w:rsid w:val="00986AEE"/>
    <w:rsid w:val="0099361D"/>
    <w:rsid w:val="00994F33"/>
    <w:rsid w:val="009958AE"/>
    <w:rsid w:val="0099743F"/>
    <w:rsid w:val="00997EAB"/>
    <w:rsid w:val="009A4780"/>
    <w:rsid w:val="009A4842"/>
    <w:rsid w:val="009A570B"/>
    <w:rsid w:val="009A6E47"/>
    <w:rsid w:val="009A7E3B"/>
    <w:rsid w:val="009B3AC8"/>
    <w:rsid w:val="009B3B6D"/>
    <w:rsid w:val="009B4E1C"/>
    <w:rsid w:val="009B553C"/>
    <w:rsid w:val="009B58D0"/>
    <w:rsid w:val="009B761E"/>
    <w:rsid w:val="009C157D"/>
    <w:rsid w:val="009C246F"/>
    <w:rsid w:val="009C532A"/>
    <w:rsid w:val="009C538E"/>
    <w:rsid w:val="009C6703"/>
    <w:rsid w:val="009D0322"/>
    <w:rsid w:val="009D22BD"/>
    <w:rsid w:val="009D37A4"/>
    <w:rsid w:val="009D473C"/>
    <w:rsid w:val="009D4BA4"/>
    <w:rsid w:val="009D4E77"/>
    <w:rsid w:val="009D5D42"/>
    <w:rsid w:val="009D7E73"/>
    <w:rsid w:val="009E25B9"/>
    <w:rsid w:val="009E6306"/>
    <w:rsid w:val="009E6541"/>
    <w:rsid w:val="009E66ED"/>
    <w:rsid w:val="009E6A65"/>
    <w:rsid w:val="009E6D47"/>
    <w:rsid w:val="009F02F1"/>
    <w:rsid w:val="009F34FB"/>
    <w:rsid w:val="009F4AD4"/>
    <w:rsid w:val="009F79BB"/>
    <w:rsid w:val="00A02226"/>
    <w:rsid w:val="00A0691B"/>
    <w:rsid w:val="00A06B59"/>
    <w:rsid w:val="00A071E0"/>
    <w:rsid w:val="00A1322C"/>
    <w:rsid w:val="00A145CA"/>
    <w:rsid w:val="00A14EAE"/>
    <w:rsid w:val="00A17A92"/>
    <w:rsid w:val="00A2202F"/>
    <w:rsid w:val="00A22431"/>
    <w:rsid w:val="00A2287D"/>
    <w:rsid w:val="00A25734"/>
    <w:rsid w:val="00A25791"/>
    <w:rsid w:val="00A3337D"/>
    <w:rsid w:val="00A335AC"/>
    <w:rsid w:val="00A3381A"/>
    <w:rsid w:val="00A3427B"/>
    <w:rsid w:val="00A37968"/>
    <w:rsid w:val="00A42427"/>
    <w:rsid w:val="00A43886"/>
    <w:rsid w:val="00A43890"/>
    <w:rsid w:val="00A44B73"/>
    <w:rsid w:val="00A463E3"/>
    <w:rsid w:val="00A51E3E"/>
    <w:rsid w:val="00A569E2"/>
    <w:rsid w:val="00A60B63"/>
    <w:rsid w:val="00A62536"/>
    <w:rsid w:val="00A63FB1"/>
    <w:rsid w:val="00A6583D"/>
    <w:rsid w:val="00A6586A"/>
    <w:rsid w:val="00A723A1"/>
    <w:rsid w:val="00A759E6"/>
    <w:rsid w:val="00A77E47"/>
    <w:rsid w:val="00A80074"/>
    <w:rsid w:val="00A8179F"/>
    <w:rsid w:val="00A85D53"/>
    <w:rsid w:val="00A86839"/>
    <w:rsid w:val="00A9065E"/>
    <w:rsid w:val="00A90FD0"/>
    <w:rsid w:val="00A9212C"/>
    <w:rsid w:val="00A93985"/>
    <w:rsid w:val="00A959C9"/>
    <w:rsid w:val="00A95CFA"/>
    <w:rsid w:val="00A97F8B"/>
    <w:rsid w:val="00AA1852"/>
    <w:rsid w:val="00AA22DE"/>
    <w:rsid w:val="00AA4BE8"/>
    <w:rsid w:val="00AA5A7C"/>
    <w:rsid w:val="00AB14A6"/>
    <w:rsid w:val="00AB1509"/>
    <w:rsid w:val="00AB15ED"/>
    <w:rsid w:val="00AB58B6"/>
    <w:rsid w:val="00AB6F74"/>
    <w:rsid w:val="00AC1C36"/>
    <w:rsid w:val="00AC1CFB"/>
    <w:rsid w:val="00AC1DEF"/>
    <w:rsid w:val="00AC20E0"/>
    <w:rsid w:val="00AC3D14"/>
    <w:rsid w:val="00AC7DBA"/>
    <w:rsid w:val="00AD1204"/>
    <w:rsid w:val="00AD1D3F"/>
    <w:rsid w:val="00AE1176"/>
    <w:rsid w:val="00AE2F9D"/>
    <w:rsid w:val="00AE3492"/>
    <w:rsid w:val="00AE5CC9"/>
    <w:rsid w:val="00AF1B8E"/>
    <w:rsid w:val="00AF42B2"/>
    <w:rsid w:val="00B03D0C"/>
    <w:rsid w:val="00B05880"/>
    <w:rsid w:val="00B05945"/>
    <w:rsid w:val="00B07408"/>
    <w:rsid w:val="00B11441"/>
    <w:rsid w:val="00B11A38"/>
    <w:rsid w:val="00B16AFD"/>
    <w:rsid w:val="00B1793A"/>
    <w:rsid w:val="00B20808"/>
    <w:rsid w:val="00B228E9"/>
    <w:rsid w:val="00B23B07"/>
    <w:rsid w:val="00B247E3"/>
    <w:rsid w:val="00B24CED"/>
    <w:rsid w:val="00B31E8F"/>
    <w:rsid w:val="00B33C43"/>
    <w:rsid w:val="00B35248"/>
    <w:rsid w:val="00B36451"/>
    <w:rsid w:val="00B41669"/>
    <w:rsid w:val="00B44865"/>
    <w:rsid w:val="00B459C8"/>
    <w:rsid w:val="00B45A1E"/>
    <w:rsid w:val="00B45BFD"/>
    <w:rsid w:val="00B45D6C"/>
    <w:rsid w:val="00B4629A"/>
    <w:rsid w:val="00B504E8"/>
    <w:rsid w:val="00B548BB"/>
    <w:rsid w:val="00B5676F"/>
    <w:rsid w:val="00B57299"/>
    <w:rsid w:val="00B64416"/>
    <w:rsid w:val="00B70B4E"/>
    <w:rsid w:val="00B732C9"/>
    <w:rsid w:val="00B73F25"/>
    <w:rsid w:val="00B77FF1"/>
    <w:rsid w:val="00B83D1A"/>
    <w:rsid w:val="00B84FC7"/>
    <w:rsid w:val="00B8758B"/>
    <w:rsid w:val="00B95887"/>
    <w:rsid w:val="00B96042"/>
    <w:rsid w:val="00B97488"/>
    <w:rsid w:val="00B9794F"/>
    <w:rsid w:val="00B97E76"/>
    <w:rsid w:val="00BA05E5"/>
    <w:rsid w:val="00BA0AA4"/>
    <w:rsid w:val="00BA439D"/>
    <w:rsid w:val="00BA4C96"/>
    <w:rsid w:val="00BA510A"/>
    <w:rsid w:val="00BB64EE"/>
    <w:rsid w:val="00BC0979"/>
    <w:rsid w:val="00BC0D07"/>
    <w:rsid w:val="00BC1223"/>
    <w:rsid w:val="00BC4420"/>
    <w:rsid w:val="00BC473E"/>
    <w:rsid w:val="00BD3CD2"/>
    <w:rsid w:val="00BD4646"/>
    <w:rsid w:val="00BD58A7"/>
    <w:rsid w:val="00BD603C"/>
    <w:rsid w:val="00BE00E8"/>
    <w:rsid w:val="00BE0D32"/>
    <w:rsid w:val="00BE252C"/>
    <w:rsid w:val="00BE6127"/>
    <w:rsid w:val="00BF4ABE"/>
    <w:rsid w:val="00BF53E0"/>
    <w:rsid w:val="00BF676A"/>
    <w:rsid w:val="00C00828"/>
    <w:rsid w:val="00C00A99"/>
    <w:rsid w:val="00C00DB4"/>
    <w:rsid w:val="00C01F0C"/>
    <w:rsid w:val="00C0203D"/>
    <w:rsid w:val="00C0623A"/>
    <w:rsid w:val="00C06D37"/>
    <w:rsid w:val="00C11AA1"/>
    <w:rsid w:val="00C12796"/>
    <w:rsid w:val="00C143ED"/>
    <w:rsid w:val="00C219EF"/>
    <w:rsid w:val="00C23440"/>
    <w:rsid w:val="00C25B69"/>
    <w:rsid w:val="00C2718E"/>
    <w:rsid w:val="00C271D8"/>
    <w:rsid w:val="00C314E9"/>
    <w:rsid w:val="00C32FE0"/>
    <w:rsid w:val="00C33F32"/>
    <w:rsid w:val="00C35EB3"/>
    <w:rsid w:val="00C41171"/>
    <w:rsid w:val="00C41FB6"/>
    <w:rsid w:val="00C51A47"/>
    <w:rsid w:val="00C54978"/>
    <w:rsid w:val="00C5634C"/>
    <w:rsid w:val="00C571E8"/>
    <w:rsid w:val="00C57215"/>
    <w:rsid w:val="00C60B1B"/>
    <w:rsid w:val="00C616C2"/>
    <w:rsid w:val="00C620CC"/>
    <w:rsid w:val="00C6330C"/>
    <w:rsid w:val="00C65A54"/>
    <w:rsid w:val="00C66CAA"/>
    <w:rsid w:val="00C70D83"/>
    <w:rsid w:val="00C73377"/>
    <w:rsid w:val="00C743D8"/>
    <w:rsid w:val="00C777FF"/>
    <w:rsid w:val="00C80010"/>
    <w:rsid w:val="00C81501"/>
    <w:rsid w:val="00C82040"/>
    <w:rsid w:val="00C843EC"/>
    <w:rsid w:val="00C84440"/>
    <w:rsid w:val="00C86622"/>
    <w:rsid w:val="00C903FF"/>
    <w:rsid w:val="00C97ADC"/>
    <w:rsid w:val="00CA2620"/>
    <w:rsid w:val="00CA6898"/>
    <w:rsid w:val="00CA790D"/>
    <w:rsid w:val="00CB223C"/>
    <w:rsid w:val="00CB41A9"/>
    <w:rsid w:val="00CB6BE7"/>
    <w:rsid w:val="00CB764B"/>
    <w:rsid w:val="00CC00F1"/>
    <w:rsid w:val="00CC2F8A"/>
    <w:rsid w:val="00CC37C6"/>
    <w:rsid w:val="00CC422F"/>
    <w:rsid w:val="00CC5E7C"/>
    <w:rsid w:val="00CC646D"/>
    <w:rsid w:val="00CC6A46"/>
    <w:rsid w:val="00CD13BC"/>
    <w:rsid w:val="00CD4A07"/>
    <w:rsid w:val="00CD62E7"/>
    <w:rsid w:val="00CD7E6D"/>
    <w:rsid w:val="00CE62A6"/>
    <w:rsid w:val="00CE747A"/>
    <w:rsid w:val="00CF498C"/>
    <w:rsid w:val="00CF50AA"/>
    <w:rsid w:val="00CF7732"/>
    <w:rsid w:val="00D00183"/>
    <w:rsid w:val="00D05C1B"/>
    <w:rsid w:val="00D061D4"/>
    <w:rsid w:val="00D120EC"/>
    <w:rsid w:val="00D14814"/>
    <w:rsid w:val="00D1493E"/>
    <w:rsid w:val="00D16E53"/>
    <w:rsid w:val="00D244E1"/>
    <w:rsid w:val="00D2550D"/>
    <w:rsid w:val="00D27AF1"/>
    <w:rsid w:val="00D27FD4"/>
    <w:rsid w:val="00D310F3"/>
    <w:rsid w:val="00D31449"/>
    <w:rsid w:val="00D33173"/>
    <w:rsid w:val="00D332FA"/>
    <w:rsid w:val="00D35441"/>
    <w:rsid w:val="00D400D7"/>
    <w:rsid w:val="00D4049F"/>
    <w:rsid w:val="00D416CC"/>
    <w:rsid w:val="00D41961"/>
    <w:rsid w:val="00D42FB2"/>
    <w:rsid w:val="00D44F46"/>
    <w:rsid w:val="00D47F96"/>
    <w:rsid w:val="00D562A6"/>
    <w:rsid w:val="00D56F3D"/>
    <w:rsid w:val="00D60753"/>
    <w:rsid w:val="00D61194"/>
    <w:rsid w:val="00D6213F"/>
    <w:rsid w:val="00D673F2"/>
    <w:rsid w:val="00D7187C"/>
    <w:rsid w:val="00D733D5"/>
    <w:rsid w:val="00D73C10"/>
    <w:rsid w:val="00D75417"/>
    <w:rsid w:val="00D77AFB"/>
    <w:rsid w:val="00D803A5"/>
    <w:rsid w:val="00D816D9"/>
    <w:rsid w:val="00D8195A"/>
    <w:rsid w:val="00D853A3"/>
    <w:rsid w:val="00D85CA6"/>
    <w:rsid w:val="00D91382"/>
    <w:rsid w:val="00D95F6D"/>
    <w:rsid w:val="00DA1181"/>
    <w:rsid w:val="00DA4F40"/>
    <w:rsid w:val="00DA5F2C"/>
    <w:rsid w:val="00DA76DC"/>
    <w:rsid w:val="00DA7BC4"/>
    <w:rsid w:val="00DB28B3"/>
    <w:rsid w:val="00DB2B0F"/>
    <w:rsid w:val="00DB4037"/>
    <w:rsid w:val="00DB49BC"/>
    <w:rsid w:val="00DB5572"/>
    <w:rsid w:val="00DB7576"/>
    <w:rsid w:val="00DC3061"/>
    <w:rsid w:val="00DC511C"/>
    <w:rsid w:val="00DC521A"/>
    <w:rsid w:val="00DC66F2"/>
    <w:rsid w:val="00DD0590"/>
    <w:rsid w:val="00DD25FA"/>
    <w:rsid w:val="00DD2DDE"/>
    <w:rsid w:val="00DD47E5"/>
    <w:rsid w:val="00DD49CF"/>
    <w:rsid w:val="00DD4C19"/>
    <w:rsid w:val="00DE4340"/>
    <w:rsid w:val="00DF240F"/>
    <w:rsid w:val="00DF2E33"/>
    <w:rsid w:val="00E00266"/>
    <w:rsid w:val="00E0087D"/>
    <w:rsid w:val="00E14FD5"/>
    <w:rsid w:val="00E15745"/>
    <w:rsid w:val="00E166C8"/>
    <w:rsid w:val="00E16FAA"/>
    <w:rsid w:val="00E20D94"/>
    <w:rsid w:val="00E21735"/>
    <w:rsid w:val="00E24402"/>
    <w:rsid w:val="00E25C2D"/>
    <w:rsid w:val="00E268D8"/>
    <w:rsid w:val="00E26949"/>
    <w:rsid w:val="00E273EE"/>
    <w:rsid w:val="00E30B96"/>
    <w:rsid w:val="00E3557B"/>
    <w:rsid w:val="00E36B04"/>
    <w:rsid w:val="00E408BD"/>
    <w:rsid w:val="00E434DB"/>
    <w:rsid w:val="00E51853"/>
    <w:rsid w:val="00E51F92"/>
    <w:rsid w:val="00E52FAC"/>
    <w:rsid w:val="00E53A8E"/>
    <w:rsid w:val="00E618C7"/>
    <w:rsid w:val="00E61DC1"/>
    <w:rsid w:val="00E6370B"/>
    <w:rsid w:val="00E6466E"/>
    <w:rsid w:val="00E65094"/>
    <w:rsid w:val="00E6563B"/>
    <w:rsid w:val="00E65821"/>
    <w:rsid w:val="00E727FA"/>
    <w:rsid w:val="00E7308F"/>
    <w:rsid w:val="00E73174"/>
    <w:rsid w:val="00E74472"/>
    <w:rsid w:val="00E76F6E"/>
    <w:rsid w:val="00E81CA5"/>
    <w:rsid w:val="00E82264"/>
    <w:rsid w:val="00E834DB"/>
    <w:rsid w:val="00E8652B"/>
    <w:rsid w:val="00E9053A"/>
    <w:rsid w:val="00E90B4E"/>
    <w:rsid w:val="00E90DC6"/>
    <w:rsid w:val="00E926E0"/>
    <w:rsid w:val="00E932A1"/>
    <w:rsid w:val="00E96F45"/>
    <w:rsid w:val="00EA1283"/>
    <w:rsid w:val="00EA3451"/>
    <w:rsid w:val="00EA3C50"/>
    <w:rsid w:val="00EA51AA"/>
    <w:rsid w:val="00EB1DDD"/>
    <w:rsid w:val="00EB38AA"/>
    <w:rsid w:val="00EB6AFE"/>
    <w:rsid w:val="00EB6FE6"/>
    <w:rsid w:val="00EB700C"/>
    <w:rsid w:val="00EC0489"/>
    <w:rsid w:val="00EC158D"/>
    <w:rsid w:val="00EC37FE"/>
    <w:rsid w:val="00EC49A8"/>
    <w:rsid w:val="00EC50DB"/>
    <w:rsid w:val="00EC58C4"/>
    <w:rsid w:val="00EC6C9E"/>
    <w:rsid w:val="00EC6E1C"/>
    <w:rsid w:val="00ED0DD5"/>
    <w:rsid w:val="00ED2782"/>
    <w:rsid w:val="00ED46C8"/>
    <w:rsid w:val="00ED644E"/>
    <w:rsid w:val="00EE0359"/>
    <w:rsid w:val="00EE5758"/>
    <w:rsid w:val="00EE5799"/>
    <w:rsid w:val="00EE57F3"/>
    <w:rsid w:val="00EE69DE"/>
    <w:rsid w:val="00EF2411"/>
    <w:rsid w:val="00EF28A4"/>
    <w:rsid w:val="00EF5AC9"/>
    <w:rsid w:val="00F0061B"/>
    <w:rsid w:val="00F02E81"/>
    <w:rsid w:val="00F03313"/>
    <w:rsid w:val="00F04B07"/>
    <w:rsid w:val="00F10823"/>
    <w:rsid w:val="00F1526E"/>
    <w:rsid w:val="00F152D8"/>
    <w:rsid w:val="00F171BF"/>
    <w:rsid w:val="00F17921"/>
    <w:rsid w:val="00F20A1E"/>
    <w:rsid w:val="00F220BD"/>
    <w:rsid w:val="00F22EBB"/>
    <w:rsid w:val="00F24663"/>
    <w:rsid w:val="00F26EEA"/>
    <w:rsid w:val="00F31EEF"/>
    <w:rsid w:val="00F32321"/>
    <w:rsid w:val="00F35016"/>
    <w:rsid w:val="00F37452"/>
    <w:rsid w:val="00F37AA4"/>
    <w:rsid w:val="00F37E7A"/>
    <w:rsid w:val="00F50389"/>
    <w:rsid w:val="00F524FA"/>
    <w:rsid w:val="00F52B06"/>
    <w:rsid w:val="00F539A7"/>
    <w:rsid w:val="00F53BD8"/>
    <w:rsid w:val="00F574E1"/>
    <w:rsid w:val="00F577C5"/>
    <w:rsid w:val="00F6091E"/>
    <w:rsid w:val="00F60C6C"/>
    <w:rsid w:val="00F61477"/>
    <w:rsid w:val="00F63DE2"/>
    <w:rsid w:val="00F6425E"/>
    <w:rsid w:val="00F64F89"/>
    <w:rsid w:val="00F655E3"/>
    <w:rsid w:val="00F711B4"/>
    <w:rsid w:val="00F72015"/>
    <w:rsid w:val="00F7412D"/>
    <w:rsid w:val="00F75D17"/>
    <w:rsid w:val="00F75F9B"/>
    <w:rsid w:val="00F76CD1"/>
    <w:rsid w:val="00F771DA"/>
    <w:rsid w:val="00F82E74"/>
    <w:rsid w:val="00F84A41"/>
    <w:rsid w:val="00F86A70"/>
    <w:rsid w:val="00F940E5"/>
    <w:rsid w:val="00F94446"/>
    <w:rsid w:val="00F94ABC"/>
    <w:rsid w:val="00FA0A49"/>
    <w:rsid w:val="00FA1269"/>
    <w:rsid w:val="00FA5345"/>
    <w:rsid w:val="00FA59C0"/>
    <w:rsid w:val="00FA6BE6"/>
    <w:rsid w:val="00FB1CFE"/>
    <w:rsid w:val="00FB1E1C"/>
    <w:rsid w:val="00FB26ED"/>
    <w:rsid w:val="00FB3161"/>
    <w:rsid w:val="00FB3470"/>
    <w:rsid w:val="00FB4B0C"/>
    <w:rsid w:val="00FB7A93"/>
    <w:rsid w:val="00FC274D"/>
    <w:rsid w:val="00FC7E09"/>
    <w:rsid w:val="00FD07E0"/>
    <w:rsid w:val="00FD1FDA"/>
    <w:rsid w:val="00FD4FDD"/>
    <w:rsid w:val="00FD5E23"/>
    <w:rsid w:val="00FE1DC1"/>
    <w:rsid w:val="00FE1E20"/>
    <w:rsid w:val="00FE207C"/>
    <w:rsid w:val="00FE355C"/>
    <w:rsid w:val="00FE5E0A"/>
    <w:rsid w:val="00FF2679"/>
    <w:rsid w:val="00FF2716"/>
    <w:rsid w:val="00FF42E7"/>
    <w:rsid w:val="00FF52E6"/>
    <w:rsid w:val="00FF73E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8D970"/>
  <w15:docId w15:val="{0E307CC5-51E6-4D84-93B4-18D907EFD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87D"/>
    <w:pPr>
      <w:suppressAutoHyphens/>
    </w:pPr>
  </w:style>
  <w:style w:type="paragraph" w:styleId="Heading1">
    <w:name w:val="heading 1"/>
    <w:basedOn w:val="Normal"/>
    <w:next w:val="Normal"/>
    <w:link w:val="Heading1Char"/>
    <w:qFormat/>
    <w:pPr>
      <w:keepNext/>
      <w:numPr>
        <w:numId w:val="1"/>
      </w:numPr>
      <w:outlineLvl w:val="0"/>
    </w:pPr>
    <w:rPr>
      <w:b/>
    </w:rPr>
  </w:style>
  <w:style w:type="paragraph" w:styleId="Heading2">
    <w:name w:val="heading 2"/>
    <w:basedOn w:val="Normal"/>
    <w:next w:val="Normal"/>
    <w:link w:val="Heading2Char"/>
    <w:qFormat/>
    <w:pPr>
      <w:keepNext/>
      <w:numPr>
        <w:ilvl w:val="1"/>
        <w:numId w:val="1"/>
      </w:numPr>
      <w:jc w:val="right"/>
      <w:outlineLvl w:val="1"/>
    </w:pPr>
    <w:rPr>
      <w:b/>
    </w:rPr>
  </w:style>
  <w:style w:type="paragraph" w:styleId="Heading3">
    <w:name w:val="heading 3"/>
    <w:basedOn w:val="Normal"/>
    <w:next w:val="Normal"/>
    <w:link w:val="Heading3Char"/>
    <w:qFormat/>
    <w:pPr>
      <w:keepNext/>
      <w:numPr>
        <w:ilvl w:val="2"/>
        <w:numId w:val="1"/>
      </w:numPr>
      <w:outlineLvl w:val="2"/>
    </w:pPr>
    <w:rPr>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rPr>
  </w:style>
  <w:style w:type="character" w:customStyle="1" w:styleId="Heading2Char">
    <w:name w:val="Heading 2 Char"/>
    <w:basedOn w:val="DefaultParagraphFont"/>
    <w:link w:val="Heading2"/>
    <w:rPr>
      <w:b/>
    </w:rPr>
  </w:style>
  <w:style w:type="character" w:customStyle="1" w:styleId="Heading3Char">
    <w:name w:val="Heading 3 Char"/>
    <w:basedOn w:val="DefaultParagraphFont"/>
    <w:link w:val="Heading3"/>
    <w:rPr>
      <w:b/>
      <w:sz w:val="24"/>
    </w:rPr>
  </w:style>
  <w:style w:type="paragraph" w:styleId="Title">
    <w:name w:val="Title"/>
    <w:basedOn w:val="Normal"/>
    <w:next w:val="Normal"/>
    <w:link w:val="TitleChar"/>
    <w:qFormat/>
    <w:pPr>
      <w:jc w:val="center"/>
    </w:pPr>
    <w:rPr>
      <w:b/>
      <w:sz w:val="32"/>
    </w:rPr>
  </w:style>
  <w:style w:type="character" w:customStyle="1" w:styleId="TitleChar">
    <w:name w:val="Title Char"/>
    <w:basedOn w:val="DefaultParagraphFont"/>
    <w:link w:val="Title"/>
    <w:rPr>
      <w:rFonts w:ascii="Times New Roman" w:eastAsia="Times New Roman" w:hAnsi="Times New Roman" w:cs="Times New Roman"/>
      <w:b/>
      <w:sz w:val="32"/>
      <w:szCs w:val="20"/>
      <w:lang w:eastAsia="ar-SA"/>
    </w:rPr>
  </w:style>
  <w:style w:type="paragraph" w:styleId="Subtitle">
    <w:name w:val="Subtitle"/>
    <w:basedOn w:val="Normal"/>
    <w:next w:val="Normal"/>
    <w:link w:val="SubtitleChar"/>
    <w:uiPriority w:val="11"/>
    <w:qFormat/>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Pr>
      <w:rFonts w:ascii="Cambria" w:eastAsia="Times New Roman" w:hAnsi="Cambria" w:cs="Times New Roman"/>
      <w:i/>
      <w:iCs/>
      <w:color w:val="4F81BD"/>
      <w:spacing w:val="15"/>
      <w:sz w:val="24"/>
      <w:szCs w:val="24"/>
      <w:lang w:eastAsia="ar-SA"/>
    </w:rPr>
  </w:style>
  <w:style w:type="paragraph" w:customStyle="1" w:styleId="Default">
    <w:name w:val="Default"/>
    <w:pPr>
      <w:autoSpaceDE w:val="0"/>
      <w:autoSpaceDN w:val="0"/>
      <w:adjustRightInd w:val="0"/>
    </w:pPr>
    <w:rPr>
      <w:rFonts w:ascii="Times New Roman" w:hAnsi="Times New Roman"/>
      <w:color w:val="000000"/>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eastAsia="ar-SA"/>
    </w:rPr>
  </w:style>
  <w:style w:type="paragraph" w:styleId="ListParagraph">
    <w:name w:val="List Paragraph"/>
    <w:basedOn w:val="Normal"/>
    <w:qFormat/>
    <w:pPr>
      <w:ind w:left="720"/>
      <w:contextualSpacing/>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lang w:eastAsia="ar-SA"/>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lang w:eastAsia="ar-SA"/>
    </w:rPr>
  </w:style>
  <w:style w:type="paragraph" w:customStyle="1" w:styleId="MediumGrid1-Accent21">
    <w:name w:val="Medium Grid 1 - Accent 21"/>
    <w:basedOn w:val="Normal"/>
    <w:uiPriority w:val="34"/>
    <w:qFormat/>
    <w:pPr>
      <w:suppressAutoHyphens w:val="0"/>
      <w:ind w:left="720"/>
      <w:contextualSpacing/>
    </w:pPr>
    <w:rPr>
      <w:sz w:val="24"/>
      <w:szCs w:val="24"/>
      <w:lang w:val="nl-NL" w:eastAsia="nl-NL"/>
    </w:rPr>
  </w:style>
  <w:style w:type="character" w:styleId="Hyperlink">
    <w:name w:val="Hyperlink"/>
    <w:basedOn w:val="DefaultParagraphFont"/>
    <w:uiPriority w:val="99"/>
    <w:unhideWhenUsed/>
    <w:rPr>
      <w:color w:val="0000FF"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paragraph">
    <w:name w:val="paragraph"/>
    <w:basedOn w:val="Normal"/>
    <w:pPr>
      <w:suppressAutoHyphens w:val="0"/>
      <w:spacing w:before="100" w:beforeAutospacing="1" w:after="100" w:afterAutospacing="1"/>
    </w:pPr>
    <w:rPr>
      <w:sz w:val="24"/>
      <w:szCs w:val="24"/>
    </w:rPr>
  </w:style>
  <w:style w:type="character" w:customStyle="1" w:styleId="normaltextrun">
    <w:name w:val="normaltextrun"/>
    <w:basedOn w:val="DefaultParagraphFont"/>
  </w:style>
  <w:style w:type="character" w:customStyle="1" w:styleId="spellingerror">
    <w:name w:val="spellingerror"/>
    <w:basedOn w:val="DefaultParagraphFont"/>
  </w:style>
  <w:style w:type="character" w:customStyle="1" w:styleId="eop">
    <w:name w:val="eop"/>
    <w:basedOn w:val="DefaultParagraphFont"/>
  </w:style>
  <w:style w:type="character" w:customStyle="1" w:styleId="UnresolvedMention2">
    <w:name w:val="Unresolved Mention2"/>
    <w:basedOn w:val="DefaultParagraphFont"/>
    <w:uiPriority w:val="99"/>
    <w:semiHidden/>
    <w:unhideWhenUsed/>
    <w:rPr>
      <w:color w:val="605E5C"/>
      <w:shd w:val="clear" w:color="auto" w:fill="E1DFDD"/>
    </w:rPr>
  </w:style>
  <w:style w:type="character" w:customStyle="1" w:styleId="background-details">
    <w:name w:val="background-details"/>
    <w:basedOn w:val="DefaultParagraphFont"/>
  </w:style>
  <w:style w:type="paragraph" w:customStyle="1" w:styleId="-resume">
    <w:name w:val="正文-resume"/>
    <w:basedOn w:val="Normal"/>
    <w:link w:val="-resume0"/>
    <w:qFormat/>
    <w:pPr>
      <w:widowControl w:val="0"/>
      <w:suppressAutoHyphens w:val="0"/>
      <w:jc w:val="both"/>
    </w:pPr>
    <w:rPr>
      <w:kern w:val="2"/>
      <w:sz w:val="21"/>
      <w:szCs w:val="30"/>
      <w:lang w:eastAsia="zh-CN"/>
    </w:rPr>
  </w:style>
  <w:style w:type="character" w:customStyle="1" w:styleId="-resume0">
    <w:name w:val="正文-resume 字符"/>
    <w:basedOn w:val="DefaultParagraphFont"/>
    <w:link w:val="-resume"/>
    <w:rPr>
      <w:rFonts w:ascii="Times New Roman" w:eastAsia="Times New Roman" w:hAnsi="Times New Roman"/>
      <w:kern w:val="2"/>
      <w:sz w:val="21"/>
      <w:szCs w:val="30"/>
      <w:lang w:eastAsia="zh-CN"/>
    </w:rPr>
  </w:style>
  <w:style w:type="table" w:styleId="TableGrid">
    <w:name w:val="Table Grid"/>
    <w:basedOn w:val="TableNormal"/>
    <w:uiPriority w:val="59"/>
    <w:rsid w:val="00A90F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A4780"/>
    <w:rPr>
      <w:sz w:val="16"/>
      <w:szCs w:val="16"/>
    </w:rPr>
  </w:style>
  <w:style w:type="paragraph" w:styleId="CommentText">
    <w:name w:val="annotation text"/>
    <w:basedOn w:val="Normal"/>
    <w:link w:val="CommentTextChar"/>
    <w:uiPriority w:val="99"/>
    <w:semiHidden/>
    <w:unhideWhenUsed/>
    <w:rsid w:val="009A4780"/>
  </w:style>
  <w:style w:type="character" w:customStyle="1" w:styleId="CommentTextChar">
    <w:name w:val="Comment Text Char"/>
    <w:basedOn w:val="DefaultParagraphFont"/>
    <w:link w:val="CommentText"/>
    <w:uiPriority w:val="99"/>
    <w:semiHidden/>
    <w:rsid w:val="009A4780"/>
    <w:rPr>
      <w:rFonts w:ascii="Times New Roman" w:eastAsia="Times New Roman" w:hAnsi="Times New Roman"/>
      <w:lang w:eastAsia="ar-SA"/>
    </w:rPr>
  </w:style>
  <w:style w:type="paragraph" w:styleId="CommentSubject">
    <w:name w:val="annotation subject"/>
    <w:basedOn w:val="CommentText"/>
    <w:next w:val="CommentText"/>
    <w:link w:val="CommentSubjectChar"/>
    <w:uiPriority w:val="99"/>
    <w:semiHidden/>
    <w:unhideWhenUsed/>
    <w:rsid w:val="009A4780"/>
    <w:rPr>
      <w:b/>
      <w:bCs/>
    </w:rPr>
  </w:style>
  <w:style w:type="character" w:customStyle="1" w:styleId="CommentSubjectChar">
    <w:name w:val="Comment Subject Char"/>
    <w:basedOn w:val="CommentTextChar"/>
    <w:link w:val="CommentSubject"/>
    <w:uiPriority w:val="99"/>
    <w:semiHidden/>
    <w:rsid w:val="009A4780"/>
    <w:rPr>
      <w:rFonts w:ascii="Times New Roman" w:eastAsia="Times New Roman" w:hAnsi="Times New Roman"/>
      <w:b/>
      <w:bCs/>
      <w:lang w:eastAsia="ar-SA"/>
    </w:rPr>
  </w:style>
  <w:style w:type="character" w:styleId="UnresolvedMention">
    <w:name w:val="Unresolved Mention"/>
    <w:basedOn w:val="DefaultParagraphFont"/>
    <w:uiPriority w:val="99"/>
    <w:semiHidden/>
    <w:unhideWhenUsed/>
    <w:rsid w:val="009A4780"/>
    <w:rPr>
      <w:color w:val="605E5C"/>
      <w:shd w:val="clear" w:color="auto" w:fill="E1DFDD"/>
    </w:rPr>
  </w:style>
  <w:style w:type="paragraph" w:styleId="NormalWeb">
    <w:name w:val="Normal (Web)"/>
    <w:basedOn w:val="Normal"/>
    <w:uiPriority w:val="99"/>
    <w:unhideWhenUsed/>
    <w:rsid w:val="00106FC3"/>
    <w:pPr>
      <w:suppressAutoHyphens w:val="0"/>
      <w:spacing w:before="100" w:beforeAutospacing="1" w:after="100" w:afterAutospacing="1"/>
    </w:pPr>
    <w:rPr>
      <w:rFonts w:ascii="Times New Roman" w:eastAsia="Times New Roman" w:hAnsi="Times New Roman"/>
      <w:sz w:val="24"/>
      <w:szCs w:val="24"/>
      <w:lang w:val="en-GB" w:eastAsia="en-GB"/>
    </w:rPr>
  </w:style>
  <w:style w:type="character" w:styleId="Strong">
    <w:name w:val="Strong"/>
    <w:basedOn w:val="DefaultParagraphFont"/>
    <w:uiPriority w:val="22"/>
    <w:qFormat/>
    <w:rsid w:val="00106FC3"/>
    <w:rPr>
      <w:b/>
      <w:bCs/>
    </w:rPr>
  </w:style>
  <w:style w:type="paragraph" w:customStyle="1" w:styleId="divdocumentulli">
    <w:name w:val="div_document_ul_li"/>
    <w:basedOn w:val="Normal"/>
    <w:rsid w:val="00351629"/>
    <w:pPr>
      <w:suppressAutoHyphens w:val="0"/>
    </w:pPr>
    <w:rPr>
      <w:rFonts w:ascii="Times New Roman" w:eastAsia="Times New Roman" w:hAnsi="Times New Roman"/>
      <w:sz w:val="24"/>
      <w:szCs w:val="24"/>
    </w:rPr>
  </w:style>
  <w:style w:type="character" w:customStyle="1" w:styleId="span">
    <w:name w:val="span"/>
    <w:basedOn w:val="DefaultParagraphFont"/>
    <w:rsid w:val="00351629"/>
    <w:rPr>
      <w:sz w:val="24"/>
      <w:szCs w:val="24"/>
      <w:bdr w:val="none" w:sz="0" w:space="0" w:color="auto" w:frame="1"/>
      <w:vertAlign w:val="baseline"/>
    </w:rPr>
  </w:style>
  <w:style w:type="character" w:styleId="FollowedHyperlink">
    <w:name w:val="FollowedHyperlink"/>
    <w:basedOn w:val="DefaultParagraphFont"/>
    <w:uiPriority w:val="99"/>
    <w:semiHidden/>
    <w:unhideWhenUsed/>
    <w:rsid w:val="00F82E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5046">
      <w:bodyDiv w:val="1"/>
      <w:marLeft w:val="0"/>
      <w:marRight w:val="0"/>
      <w:marTop w:val="0"/>
      <w:marBottom w:val="0"/>
      <w:divBdr>
        <w:top w:val="none" w:sz="0" w:space="0" w:color="auto"/>
        <w:left w:val="none" w:sz="0" w:space="0" w:color="auto"/>
        <w:bottom w:val="none" w:sz="0" w:space="0" w:color="auto"/>
        <w:right w:val="none" w:sz="0" w:space="0" w:color="auto"/>
      </w:divBdr>
    </w:div>
    <w:div w:id="13651637">
      <w:bodyDiv w:val="1"/>
      <w:marLeft w:val="0"/>
      <w:marRight w:val="0"/>
      <w:marTop w:val="0"/>
      <w:marBottom w:val="0"/>
      <w:divBdr>
        <w:top w:val="none" w:sz="0" w:space="0" w:color="auto"/>
        <w:left w:val="none" w:sz="0" w:space="0" w:color="auto"/>
        <w:bottom w:val="none" w:sz="0" w:space="0" w:color="auto"/>
        <w:right w:val="none" w:sz="0" w:space="0" w:color="auto"/>
      </w:divBdr>
    </w:div>
    <w:div w:id="21904150">
      <w:bodyDiv w:val="1"/>
      <w:marLeft w:val="0"/>
      <w:marRight w:val="0"/>
      <w:marTop w:val="0"/>
      <w:marBottom w:val="0"/>
      <w:divBdr>
        <w:top w:val="none" w:sz="0" w:space="0" w:color="auto"/>
        <w:left w:val="none" w:sz="0" w:space="0" w:color="auto"/>
        <w:bottom w:val="none" w:sz="0" w:space="0" w:color="auto"/>
        <w:right w:val="none" w:sz="0" w:space="0" w:color="auto"/>
      </w:divBdr>
      <w:divsChild>
        <w:div w:id="132450988">
          <w:marLeft w:val="0"/>
          <w:marRight w:val="0"/>
          <w:marTop w:val="0"/>
          <w:marBottom w:val="0"/>
          <w:divBdr>
            <w:top w:val="none" w:sz="0" w:space="0" w:color="auto"/>
            <w:left w:val="none" w:sz="0" w:space="0" w:color="auto"/>
            <w:bottom w:val="none" w:sz="0" w:space="0" w:color="auto"/>
            <w:right w:val="none" w:sz="0" w:space="0" w:color="auto"/>
          </w:divBdr>
          <w:divsChild>
            <w:div w:id="28578681">
              <w:marLeft w:val="0"/>
              <w:marRight w:val="0"/>
              <w:marTop w:val="0"/>
              <w:marBottom w:val="0"/>
              <w:divBdr>
                <w:top w:val="none" w:sz="0" w:space="0" w:color="auto"/>
                <w:left w:val="none" w:sz="0" w:space="0" w:color="auto"/>
                <w:bottom w:val="none" w:sz="0" w:space="0" w:color="auto"/>
                <w:right w:val="none" w:sz="0" w:space="0" w:color="auto"/>
              </w:divBdr>
              <w:divsChild>
                <w:div w:id="5602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01363">
      <w:bodyDiv w:val="1"/>
      <w:marLeft w:val="0"/>
      <w:marRight w:val="0"/>
      <w:marTop w:val="0"/>
      <w:marBottom w:val="0"/>
      <w:divBdr>
        <w:top w:val="none" w:sz="0" w:space="0" w:color="auto"/>
        <w:left w:val="none" w:sz="0" w:space="0" w:color="auto"/>
        <w:bottom w:val="none" w:sz="0" w:space="0" w:color="auto"/>
        <w:right w:val="none" w:sz="0" w:space="0" w:color="auto"/>
      </w:divBdr>
    </w:div>
    <w:div w:id="195385696">
      <w:bodyDiv w:val="1"/>
      <w:marLeft w:val="0"/>
      <w:marRight w:val="0"/>
      <w:marTop w:val="0"/>
      <w:marBottom w:val="0"/>
      <w:divBdr>
        <w:top w:val="none" w:sz="0" w:space="0" w:color="auto"/>
        <w:left w:val="none" w:sz="0" w:space="0" w:color="auto"/>
        <w:bottom w:val="none" w:sz="0" w:space="0" w:color="auto"/>
        <w:right w:val="none" w:sz="0" w:space="0" w:color="auto"/>
      </w:divBdr>
    </w:div>
    <w:div w:id="220141494">
      <w:bodyDiv w:val="1"/>
      <w:marLeft w:val="0"/>
      <w:marRight w:val="0"/>
      <w:marTop w:val="0"/>
      <w:marBottom w:val="0"/>
      <w:divBdr>
        <w:top w:val="none" w:sz="0" w:space="0" w:color="auto"/>
        <w:left w:val="none" w:sz="0" w:space="0" w:color="auto"/>
        <w:bottom w:val="none" w:sz="0" w:space="0" w:color="auto"/>
        <w:right w:val="none" w:sz="0" w:space="0" w:color="auto"/>
      </w:divBdr>
    </w:div>
    <w:div w:id="329136996">
      <w:bodyDiv w:val="1"/>
      <w:marLeft w:val="0"/>
      <w:marRight w:val="0"/>
      <w:marTop w:val="0"/>
      <w:marBottom w:val="0"/>
      <w:divBdr>
        <w:top w:val="none" w:sz="0" w:space="0" w:color="auto"/>
        <w:left w:val="none" w:sz="0" w:space="0" w:color="auto"/>
        <w:bottom w:val="none" w:sz="0" w:space="0" w:color="auto"/>
        <w:right w:val="none" w:sz="0" w:space="0" w:color="auto"/>
      </w:divBdr>
    </w:div>
    <w:div w:id="361438011">
      <w:bodyDiv w:val="1"/>
      <w:marLeft w:val="0"/>
      <w:marRight w:val="0"/>
      <w:marTop w:val="0"/>
      <w:marBottom w:val="0"/>
      <w:divBdr>
        <w:top w:val="none" w:sz="0" w:space="0" w:color="auto"/>
        <w:left w:val="none" w:sz="0" w:space="0" w:color="auto"/>
        <w:bottom w:val="none" w:sz="0" w:space="0" w:color="auto"/>
        <w:right w:val="none" w:sz="0" w:space="0" w:color="auto"/>
      </w:divBdr>
    </w:div>
    <w:div w:id="410198837">
      <w:bodyDiv w:val="1"/>
      <w:marLeft w:val="0"/>
      <w:marRight w:val="0"/>
      <w:marTop w:val="0"/>
      <w:marBottom w:val="0"/>
      <w:divBdr>
        <w:top w:val="none" w:sz="0" w:space="0" w:color="auto"/>
        <w:left w:val="none" w:sz="0" w:space="0" w:color="auto"/>
        <w:bottom w:val="none" w:sz="0" w:space="0" w:color="auto"/>
        <w:right w:val="none" w:sz="0" w:space="0" w:color="auto"/>
      </w:divBdr>
    </w:div>
    <w:div w:id="486633294">
      <w:bodyDiv w:val="1"/>
      <w:marLeft w:val="0"/>
      <w:marRight w:val="0"/>
      <w:marTop w:val="0"/>
      <w:marBottom w:val="0"/>
      <w:divBdr>
        <w:top w:val="none" w:sz="0" w:space="0" w:color="auto"/>
        <w:left w:val="none" w:sz="0" w:space="0" w:color="auto"/>
        <w:bottom w:val="none" w:sz="0" w:space="0" w:color="auto"/>
        <w:right w:val="none" w:sz="0" w:space="0" w:color="auto"/>
      </w:divBdr>
    </w:div>
    <w:div w:id="681203403">
      <w:bodyDiv w:val="1"/>
      <w:marLeft w:val="0"/>
      <w:marRight w:val="0"/>
      <w:marTop w:val="0"/>
      <w:marBottom w:val="0"/>
      <w:divBdr>
        <w:top w:val="none" w:sz="0" w:space="0" w:color="auto"/>
        <w:left w:val="none" w:sz="0" w:space="0" w:color="auto"/>
        <w:bottom w:val="none" w:sz="0" w:space="0" w:color="auto"/>
        <w:right w:val="none" w:sz="0" w:space="0" w:color="auto"/>
      </w:divBdr>
    </w:div>
    <w:div w:id="796410503">
      <w:bodyDiv w:val="1"/>
      <w:marLeft w:val="0"/>
      <w:marRight w:val="0"/>
      <w:marTop w:val="0"/>
      <w:marBottom w:val="0"/>
      <w:divBdr>
        <w:top w:val="none" w:sz="0" w:space="0" w:color="auto"/>
        <w:left w:val="none" w:sz="0" w:space="0" w:color="auto"/>
        <w:bottom w:val="none" w:sz="0" w:space="0" w:color="auto"/>
        <w:right w:val="none" w:sz="0" w:space="0" w:color="auto"/>
      </w:divBdr>
    </w:div>
    <w:div w:id="800877029">
      <w:bodyDiv w:val="1"/>
      <w:marLeft w:val="0"/>
      <w:marRight w:val="0"/>
      <w:marTop w:val="0"/>
      <w:marBottom w:val="0"/>
      <w:divBdr>
        <w:top w:val="none" w:sz="0" w:space="0" w:color="auto"/>
        <w:left w:val="none" w:sz="0" w:space="0" w:color="auto"/>
        <w:bottom w:val="none" w:sz="0" w:space="0" w:color="auto"/>
        <w:right w:val="none" w:sz="0" w:space="0" w:color="auto"/>
      </w:divBdr>
    </w:div>
    <w:div w:id="825559258">
      <w:bodyDiv w:val="1"/>
      <w:marLeft w:val="0"/>
      <w:marRight w:val="0"/>
      <w:marTop w:val="0"/>
      <w:marBottom w:val="0"/>
      <w:divBdr>
        <w:top w:val="none" w:sz="0" w:space="0" w:color="auto"/>
        <w:left w:val="none" w:sz="0" w:space="0" w:color="auto"/>
        <w:bottom w:val="none" w:sz="0" w:space="0" w:color="auto"/>
        <w:right w:val="none" w:sz="0" w:space="0" w:color="auto"/>
      </w:divBdr>
    </w:div>
    <w:div w:id="877208854">
      <w:bodyDiv w:val="1"/>
      <w:marLeft w:val="0"/>
      <w:marRight w:val="0"/>
      <w:marTop w:val="0"/>
      <w:marBottom w:val="0"/>
      <w:divBdr>
        <w:top w:val="none" w:sz="0" w:space="0" w:color="auto"/>
        <w:left w:val="none" w:sz="0" w:space="0" w:color="auto"/>
        <w:bottom w:val="none" w:sz="0" w:space="0" w:color="auto"/>
        <w:right w:val="none" w:sz="0" w:space="0" w:color="auto"/>
      </w:divBdr>
    </w:div>
    <w:div w:id="901721986">
      <w:bodyDiv w:val="1"/>
      <w:marLeft w:val="0"/>
      <w:marRight w:val="0"/>
      <w:marTop w:val="0"/>
      <w:marBottom w:val="0"/>
      <w:divBdr>
        <w:top w:val="none" w:sz="0" w:space="0" w:color="auto"/>
        <w:left w:val="none" w:sz="0" w:space="0" w:color="auto"/>
        <w:bottom w:val="none" w:sz="0" w:space="0" w:color="auto"/>
        <w:right w:val="none" w:sz="0" w:space="0" w:color="auto"/>
      </w:divBdr>
    </w:div>
    <w:div w:id="948463673">
      <w:bodyDiv w:val="1"/>
      <w:marLeft w:val="0"/>
      <w:marRight w:val="0"/>
      <w:marTop w:val="0"/>
      <w:marBottom w:val="0"/>
      <w:divBdr>
        <w:top w:val="none" w:sz="0" w:space="0" w:color="auto"/>
        <w:left w:val="none" w:sz="0" w:space="0" w:color="auto"/>
        <w:bottom w:val="none" w:sz="0" w:space="0" w:color="auto"/>
        <w:right w:val="none" w:sz="0" w:space="0" w:color="auto"/>
      </w:divBdr>
    </w:div>
    <w:div w:id="1050347221">
      <w:bodyDiv w:val="1"/>
      <w:marLeft w:val="0"/>
      <w:marRight w:val="0"/>
      <w:marTop w:val="0"/>
      <w:marBottom w:val="0"/>
      <w:divBdr>
        <w:top w:val="none" w:sz="0" w:space="0" w:color="auto"/>
        <w:left w:val="none" w:sz="0" w:space="0" w:color="auto"/>
        <w:bottom w:val="none" w:sz="0" w:space="0" w:color="auto"/>
        <w:right w:val="none" w:sz="0" w:space="0" w:color="auto"/>
      </w:divBdr>
    </w:div>
    <w:div w:id="1082221151">
      <w:bodyDiv w:val="1"/>
      <w:marLeft w:val="0"/>
      <w:marRight w:val="0"/>
      <w:marTop w:val="0"/>
      <w:marBottom w:val="0"/>
      <w:divBdr>
        <w:top w:val="none" w:sz="0" w:space="0" w:color="auto"/>
        <w:left w:val="none" w:sz="0" w:space="0" w:color="auto"/>
        <w:bottom w:val="none" w:sz="0" w:space="0" w:color="auto"/>
        <w:right w:val="none" w:sz="0" w:space="0" w:color="auto"/>
      </w:divBdr>
    </w:div>
    <w:div w:id="1268349054">
      <w:bodyDiv w:val="1"/>
      <w:marLeft w:val="0"/>
      <w:marRight w:val="0"/>
      <w:marTop w:val="0"/>
      <w:marBottom w:val="0"/>
      <w:divBdr>
        <w:top w:val="none" w:sz="0" w:space="0" w:color="auto"/>
        <w:left w:val="none" w:sz="0" w:space="0" w:color="auto"/>
        <w:bottom w:val="none" w:sz="0" w:space="0" w:color="auto"/>
        <w:right w:val="none" w:sz="0" w:space="0" w:color="auto"/>
      </w:divBdr>
    </w:div>
    <w:div w:id="1293362678">
      <w:bodyDiv w:val="1"/>
      <w:marLeft w:val="0"/>
      <w:marRight w:val="0"/>
      <w:marTop w:val="0"/>
      <w:marBottom w:val="0"/>
      <w:divBdr>
        <w:top w:val="none" w:sz="0" w:space="0" w:color="auto"/>
        <w:left w:val="none" w:sz="0" w:space="0" w:color="auto"/>
        <w:bottom w:val="none" w:sz="0" w:space="0" w:color="auto"/>
        <w:right w:val="none" w:sz="0" w:space="0" w:color="auto"/>
      </w:divBdr>
    </w:div>
    <w:div w:id="1317296708">
      <w:bodyDiv w:val="1"/>
      <w:marLeft w:val="0"/>
      <w:marRight w:val="0"/>
      <w:marTop w:val="0"/>
      <w:marBottom w:val="0"/>
      <w:divBdr>
        <w:top w:val="none" w:sz="0" w:space="0" w:color="auto"/>
        <w:left w:val="none" w:sz="0" w:space="0" w:color="auto"/>
        <w:bottom w:val="none" w:sz="0" w:space="0" w:color="auto"/>
        <w:right w:val="none" w:sz="0" w:space="0" w:color="auto"/>
      </w:divBdr>
    </w:div>
    <w:div w:id="1344283902">
      <w:bodyDiv w:val="1"/>
      <w:marLeft w:val="0"/>
      <w:marRight w:val="0"/>
      <w:marTop w:val="0"/>
      <w:marBottom w:val="0"/>
      <w:divBdr>
        <w:top w:val="none" w:sz="0" w:space="0" w:color="auto"/>
        <w:left w:val="none" w:sz="0" w:space="0" w:color="auto"/>
        <w:bottom w:val="none" w:sz="0" w:space="0" w:color="auto"/>
        <w:right w:val="none" w:sz="0" w:space="0" w:color="auto"/>
      </w:divBdr>
    </w:div>
    <w:div w:id="1536967733">
      <w:bodyDiv w:val="1"/>
      <w:marLeft w:val="0"/>
      <w:marRight w:val="0"/>
      <w:marTop w:val="0"/>
      <w:marBottom w:val="0"/>
      <w:divBdr>
        <w:top w:val="none" w:sz="0" w:space="0" w:color="auto"/>
        <w:left w:val="none" w:sz="0" w:space="0" w:color="auto"/>
        <w:bottom w:val="none" w:sz="0" w:space="0" w:color="auto"/>
        <w:right w:val="none" w:sz="0" w:space="0" w:color="auto"/>
      </w:divBdr>
      <w:divsChild>
        <w:div w:id="1007053443">
          <w:marLeft w:val="0"/>
          <w:marRight w:val="0"/>
          <w:marTop w:val="0"/>
          <w:marBottom w:val="0"/>
          <w:divBdr>
            <w:top w:val="none" w:sz="0" w:space="0" w:color="auto"/>
            <w:left w:val="none" w:sz="0" w:space="0" w:color="auto"/>
            <w:bottom w:val="none" w:sz="0" w:space="0" w:color="auto"/>
            <w:right w:val="none" w:sz="0" w:space="0" w:color="auto"/>
          </w:divBdr>
          <w:divsChild>
            <w:div w:id="313486669">
              <w:marLeft w:val="0"/>
              <w:marRight w:val="0"/>
              <w:marTop w:val="0"/>
              <w:marBottom w:val="0"/>
              <w:divBdr>
                <w:top w:val="none" w:sz="0" w:space="0" w:color="auto"/>
                <w:left w:val="none" w:sz="0" w:space="0" w:color="auto"/>
                <w:bottom w:val="none" w:sz="0" w:space="0" w:color="auto"/>
                <w:right w:val="none" w:sz="0" w:space="0" w:color="auto"/>
              </w:divBdr>
              <w:divsChild>
                <w:div w:id="185626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041749">
      <w:bodyDiv w:val="1"/>
      <w:marLeft w:val="0"/>
      <w:marRight w:val="0"/>
      <w:marTop w:val="0"/>
      <w:marBottom w:val="0"/>
      <w:divBdr>
        <w:top w:val="none" w:sz="0" w:space="0" w:color="auto"/>
        <w:left w:val="none" w:sz="0" w:space="0" w:color="auto"/>
        <w:bottom w:val="none" w:sz="0" w:space="0" w:color="auto"/>
        <w:right w:val="none" w:sz="0" w:space="0" w:color="auto"/>
      </w:divBdr>
    </w:div>
    <w:div w:id="1714160067">
      <w:bodyDiv w:val="1"/>
      <w:marLeft w:val="0"/>
      <w:marRight w:val="0"/>
      <w:marTop w:val="0"/>
      <w:marBottom w:val="0"/>
      <w:divBdr>
        <w:top w:val="none" w:sz="0" w:space="0" w:color="auto"/>
        <w:left w:val="none" w:sz="0" w:space="0" w:color="auto"/>
        <w:bottom w:val="none" w:sz="0" w:space="0" w:color="auto"/>
        <w:right w:val="none" w:sz="0" w:space="0" w:color="auto"/>
      </w:divBdr>
    </w:div>
    <w:div w:id="1750926171">
      <w:bodyDiv w:val="1"/>
      <w:marLeft w:val="0"/>
      <w:marRight w:val="0"/>
      <w:marTop w:val="0"/>
      <w:marBottom w:val="0"/>
      <w:divBdr>
        <w:top w:val="none" w:sz="0" w:space="0" w:color="auto"/>
        <w:left w:val="none" w:sz="0" w:space="0" w:color="auto"/>
        <w:bottom w:val="none" w:sz="0" w:space="0" w:color="auto"/>
        <w:right w:val="none" w:sz="0" w:space="0" w:color="auto"/>
      </w:divBdr>
    </w:div>
    <w:div w:id="1790390386">
      <w:bodyDiv w:val="1"/>
      <w:marLeft w:val="0"/>
      <w:marRight w:val="0"/>
      <w:marTop w:val="0"/>
      <w:marBottom w:val="0"/>
      <w:divBdr>
        <w:top w:val="none" w:sz="0" w:space="0" w:color="auto"/>
        <w:left w:val="none" w:sz="0" w:space="0" w:color="auto"/>
        <w:bottom w:val="none" w:sz="0" w:space="0" w:color="auto"/>
        <w:right w:val="none" w:sz="0" w:space="0" w:color="auto"/>
      </w:divBdr>
    </w:div>
    <w:div w:id="1861158907">
      <w:bodyDiv w:val="1"/>
      <w:marLeft w:val="0"/>
      <w:marRight w:val="0"/>
      <w:marTop w:val="0"/>
      <w:marBottom w:val="0"/>
      <w:divBdr>
        <w:top w:val="none" w:sz="0" w:space="0" w:color="auto"/>
        <w:left w:val="none" w:sz="0" w:space="0" w:color="auto"/>
        <w:bottom w:val="none" w:sz="0" w:space="0" w:color="auto"/>
        <w:right w:val="none" w:sz="0" w:space="0" w:color="auto"/>
      </w:divBdr>
      <w:divsChild>
        <w:div w:id="1501316657">
          <w:marLeft w:val="0"/>
          <w:marRight w:val="0"/>
          <w:marTop w:val="0"/>
          <w:marBottom w:val="0"/>
          <w:divBdr>
            <w:top w:val="none" w:sz="0" w:space="0" w:color="auto"/>
            <w:left w:val="none" w:sz="0" w:space="0" w:color="auto"/>
            <w:bottom w:val="none" w:sz="0" w:space="0" w:color="auto"/>
            <w:right w:val="none" w:sz="0" w:space="0" w:color="auto"/>
          </w:divBdr>
        </w:div>
        <w:div w:id="1742867973">
          <w:marLeft w:val="0"/>
          <w:marRight w:val="0"/>
          <w:marTop w:val="0"/>
          <w:marBottom w:val="0"/>
          <w:divBdr>
            <w:top w:val="none" w:sz="0" w:space="0" w:color="auto"/>
            <w:left w:val="none" w:sz="0" w:space="0" w:color="auto"/>
            <w:bottom w:val="none" w:sz="0" w:space="0" w:color="auto"/>
            <w:right w:val="none" w:sz="0" w:space="0" w:color="auto"/>
          </w:divBdr>
        </w:div>
      </w:divsChild>
    </w:div>
    <w:div w:id="2032367350">
      <w:bodyDiv w:val="1"/>
      <w:marLeft w:val="0"/>
      <w:marRight w:val="0"/>
      <w:marTop w:val="0"/>
      <w:marBottom w:val="0"/>
      <w:divBdr>
        <w:top w:val="none" w:sz="0" w:space="0" w:color="auto"/>
        <w:left w:val="none" w:sz="0" w:space="0" w:color="auto"/>
        <w:bottom w:val="none" w:sz="0" w:space="0" w:color="auto"/>
        <w:right w:val="none" w:sz="0" w:space="0" w:color="auto"/>
      </w:divBdr>
    </w:div>
    <w:div w:id="204101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jaygeojose.github.io/portfolio/" TargetMode="Externa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yperlink" Target="mailto:undefined" TargetMode="External"/><Relationship Id="rId3" Type="http://schemas.openxmlformats.org/officeDocument/2006/relationships/styles" Target="styles.xml"/><Relationship Id="rId21" Type="http://schemas.openxmlformats.org/officeDocument/2006/relationships/hyperlink" Target="https://riskcovry.com/"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yperlink" Target="mailto:undefined" TargetMode="Externa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yperlink" Target="https://www.questglobal.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mailto:undefined"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qualityreimbursement.com/"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riskcovry.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yperlink" Target="https://www.questglobal.com/" TargetMode="External"/><Relationship Id="rId27" Type="http://schemas.openxmlformats.org/officeDocument/2006/relationships/hyperlink" Target="http://www.linkedin.com/in/bibig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63E2E-8B7D-4814-B25B-F6AB6FC32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2</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Geo Jose</dc:creator>
  <cp:keywords/>
  <dc:description/>
  <cp:lastModifiedBy>Ajay Jose</cp:lastModifiedBy>
  <cp:revision>97</cp:revision>
  <cp:lastPrinted>2025-04-06T20:30:00Z</cp:lastPrinted>
  <dcterms:created xsi:type="dcterms:W3CDTF">2025-10-09T13:17:00Z</dcterms:created>
  <dcterms:modified xsi:type="dcterms:W3CDTF">2025-10-09T16:35:00Z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4e200809,675faf58,1aa05cdc,27b1ffa1,70d48305,59ca1d3a</vt:lpwstr>
  </property>
  <property fmtid="{D5CDD505-2E9C-101B-9397-08002B2CF9AE}" pid="3" name="ClassificationContentMarkingFooterFontProps">
    <vt:lpwstr>#000000,10,Calibri</vt:lpwstr>
  </property>
  <property fmtid="{D5CDD505-2E9C-101B-9397-08002B2CF9AE}" pid="4" name="ClassificationContentMarkingFooterText">
    <vt:lpwstr>Classification: Confidential</vt:lpwstr>
  </property>
  <property fmtid="{D5CDD505-2E9C-101B-9397-08002B2CF9AE}" pid="5" name="MSIP_Label_b3b4ac1b-ad46-41e5-bbef-cfcc59b99d32_Enabled">
    <vt:lpwstr>true</vt:lpwstr>
  </property>
  <property fmtid="{D5CDD505-2E9C-101B-9397-08002B2CF9AE}" pid="6" name="MSIP_Label_b3b4ac1b-ad46-41e5-bbef-cfcc59b99d32_SetDate">
    <vt:lpwstr>2024-08-06T10:07:02Z</vt:lpwstr>
  </property>
  <property fmtid="{D5CDD505-2E9C-101B-9397-08002B2CF9AE}" pid="7" name="MSIP_Label_b3b4ac1b-ad46-41e5-bbef-cfcc59b99d32_Method">
    <vt:lpwstr>Standard</vt:lpwstr>
  </property>
  <property fmtid="{D5CDD505-2E9C-101B-9397-08002B2CF9AE}" pid="8" name="MSIP_Label_b3b4ac1b-ad46-41e5-bbef-cfcc59b99d32_Name">
    <vt:lpwstr>b3b4ac1b-ad46-41e5-bbef-cfcc59b99d32</vt:lpwstr>
  </property>
  <property fmtid="{D5CDD505-2E9C-101B-9397-08002B2CF9AE}" pid="9" name="MSIP_Label_b3b4ac1b-ad46-41e5-bbef-cfcc59b99d32_SiteId">
    <vt:lpwstr>8df4b91e-bf72-411d-9902-5ecc8f1e6c11</vt:lpwstr>
  </property>
  <property fmtid="{D5CDD505-2E9C-101B-9397-08002B2CF9AE}" pid="10" name="MSIP_Label_b3b4ac1b-ad46-41e5-bbef-cfcc59b99d32_ActionId">
    <vt:lpwstr>0fc13696-ac6e-4e72-95fc-17fdb39a0c75</vt:lpwstr>
  </property>
  <property fmtid="{D5CDD505-2E9C-101B-9397-08002B2CF9AE}" pid="11" name="MSIP_Label_b3b4ac1b-ad46-41e5-bbef-cfcc59b99d32_ContentBits">
    <vt:lpwstr>2</vt:lpwstr>
  </property>
</Properties>
</file>